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0B0" w:rsidRPr="002244ED" w:rsidRDefault="00EE70B0">
      <w:pPr>
        <w:jc w:val="center"/>
        <w:rPr>
          <w:rFonts w:asciiTheme="minorHAnsi" w:hAnsiTheme="minorHAnsi" w:cstheme="minorHAnsi"/>
          <w:b/>
          <w:sz w:val="18"/>
        </w:rPr>
      </w:pPr>
      <w:proofErr w:type="spellStart"/>
      <w:r w:rsidRPr="002244ED">
        <w:rPr>
          <w:rFonts w:asciiTheme="minorHAnsi" w:hAnsiTheme="minorHAnsi" w:cstheme="minorHAnsi"/>
          <w:b/>
          <w:smallCaps/>
          <w:color w:val="002060"/>
          <w:spacing w:val="40"/>
          <w:sz w:val="30"/>
          <w:szCs w:val="30"/>
          <w:lang w:val="en-US"/>
        </w:rPr>
        <w:t>S</w:t>
      </w:r>
      <w:r w:rsidR="003473E0">
        <w:rPr>
          <w:rFonts w:asciiTheme="minorHAnsi" w:hAnsiTheme="minorHAnsi" w:cstheme="minorHAnsi"/>
          <w:b/>
          <w:smallCaps/>
          <w:color w:val="002060"/>
          <w:spacing w:val="40"/>
          <w:sz w:val="30"/>
          <w:szCs w:val="30"/>
          <w:lang w:val="en-US"/>
        </w:rPr>
        <w:t>hubhayan</w:t>
      </w:r>
      <w:proofErr w:type="spellEnd"/>
      <w:r w:rsidR="003473E0">
        <w:rPr>
          <w:rFonts w:asciiTheme="minorHAnsi" w:hAnsiTheme="minorHAnsi" w:cstheme="minorHAnsi"/>
          <w:b/>
          <w:smallCaps/>
          <w:color w:val="002060"/>
          <w:spacing w:val="40"/>
          <w:sz w:val="30"/>
          <w:szCs w:val="30"/>
          <w:lang w:val="en-US"/>
        </w:rPr>
        <w:t xml:space="preserve"> </w:t>
      </w:r>
      <w:proofErr w:type="spellStart"/>
      <w:r w:rsidRPr="002244ED">
        <w:rPr>
          <w:rFonts w:asciiTheme="minorHAnsi" w:hAnsiTheme="minorHAnsi" w:cstheme="minorHAnsi"/>
          <w:b/>
          <w:smallCaps/>
          <w:color w:val="002060"/>
          <w:spacing w:val="40"/>
          <w:sz w:val="30"/>
          <w:szCs w:val="30"/>
          <w:lang w:val="en-US"/>
        </w:rPr>
        <w:t>Sengupta</w:t>
      </w:r>
      <w:proofErr w:type="spellEnd"/>
    </w:p>
    <w:p w:rsidR="008D1544" w:rsidRPr="002244ED" w:rsidRDefault="00EE70B0">
      <w:pPr>
        <w:jc w:val="center"/>
        <w:rPr>
          <w:rFonts w:asciiTheme="minorHAnsi" w:hAnsiTheme="minorHAnsi" w:cstheme="minorHAnsi"/>
          <w:sz w:val="18"/>
          <w:lang w:val="en-US"/>
        </w:rPr>
      </w:pPr>
      <w:r w:rsidRPr="002244ED">
        <w:rPr>
          <w:rFonts w:asciiTheme="minorHAnsi" w:hAnsiTheme="minorHAnsi" w:cstheme="minorHAnsi"/>
          <w:b/>
          <w:sz w:val="18"/>
        </w:rPr>
        <w:t xml:space="preserve">Contact: </w:t>
      </w:r>
      <w:r w:rsidRPr="002244ED">
        <w:rPr>
          <w:rFonts w:asciiTheme="minorHAnsi" w:hAnsiTheme="minorHAnsi" w:cstheme="minorHAnsi"/>
          <w:sz w:val="18"/>
          <w:lang w:val="en-IN"/>
        </w:rPr>
        <w:t xml:space="preserve">+91 </w:t>
      </w:r>
      <w:r w:rsidR="001529D3" w:rsidRPr="002244ED">
        <w:rPr>
          <w:rFonts w:asciiTheme="minorHAnsi" w:hAnsiTheme="minorHAnsi" w:cstheme="minorHAnsi"/>
          <w:sz w:val="18"/>
          <w:lang w:val="en-US"/>
        </w:rPr>
        <w:t>7478247983</w:t>
      </w:r>
      <w:r w:rsidRPr="002244ED">
        <w:rPr>
          <w:rFonts w:asciiTheme="minorHAnsi" w:hAnsiTheme="minorHAnsi" w:cstheme="minorHAnsi"/>
          <w:sz w:val="18"/>
          <w:lang w:val="en-US"/>
        </w:rPr>
        <w:t xml:space="preserve"> </w:t>
      </w:r>
      <w:r w:rsidRPr="002244ED">
        <w:rPr>
          <w:rFonts w:asciiTheme="minorHAnsi" w:hAnsiTheme="minorHAnsi" w:cstheme="minorHAnsi"/>
          <w:b/>
          <w:sz w:val="18"/>
        </w:rPr>
        <w:t xml:space="preserve">E-mail: </w:t>
      </w:r>
      <w:hyperlink r:id="rId5" w:history="1">
        <w:r w:rsidRPr="002244ED">
          <w:rPr>
            <w:rStyle w:val="Hyperlink"/>
            <w:rFonts w:asciiTheme="minorHAnsi" w:hAnsiTheme="minorHAnsi" w:cstheme="minorHAnsi"/>
            <w:sz w:val="18"/>
            <w:lang w:val="en-US"/>
          </w:rPr>
          <w:t>Shubhayan.sengupta@gmail</w:t>
        </w:r>
      </w:hyperlink>
      <w:r w:rsidRPr="002244ED">
        <w:rPr>
          <w:rFonts w:asciiTheme="minorHAnsi" w:hAnsiTheme="minorHAnsi" w:cstheme="minorHAnsi"/>
          <w:sz w:val="18"/>
          <w:lang w:val="en-US"/>
        </w:rPr>
        <w:t xml:space="preserve"> .com</w:t>
      </w:r>
    </w:p>
    <w:p w:rsidR="008D1544" w:rsidRPr="002244ED" w:rsidRDefault="008D1544">
      <w:pPr>
        <w:jc w:val="center"/>
        <w:rPr>
          <w:rFonts w:asciiTheme="minorHAnsi" w:hAnsiTheme="minorHAnsi" w:cstheme="minorHAnsi"/>
          <w:sz w:val="18"/>
          <w:lang w:val="en-US"/>
        </w:rPr>
      </w:pPr>
    </w:p>
    <w:p w:rsidR="008D1544" w:rsidRPr="002244ED" w:rsidRDefault="008D1544">
      <w:pPr>
        <w:jc w:val="center"/>
        <w:rPr>
          <w:rFonts w:asciiTheme="minorHAnsi" w:hAnsiTheme="minorHAnsi" w:cstheme="minorHAnsi"/>
          <w:sz w:val="18"/>
          <w:lang w:val="en-US"/>
        </w:rPr>
      </w:pPr>
    </w:p>
    <w:p w:rsidR="008D1544" w:rsidRPr="002244ED" w:rsidRDefault="008D1544" w:rsidP="008D1544">
      <w:pPr>
        <w:jc w:val="right"/>
        <w:rPr>
          <w:rFonts w:asciiTheme="minorHAnsi" w:hAnsiTheme="minorHAnsi" w:cstheme="minorHAnsi"/>
          <w:sz w:val="18"/>
          <w:lang w:val="en-US"/>
        </w:rPr>
      </w:pPr>
      <w:r w:rsidRPr="002244ED">
        <w:rPr>
          <w:rFonts w:asciiTheme="minorHAnsi" w:hAnsiTheme="minorHAnsi" w:cstheme="minorHAnsi"/>
          <w:noProof/>
          <w:sz w:val="18"/>
          <w:lang w:val="en-US" w:eastAsia="en-US"/>
        </w:rPr>
        <w:drawing>
          <wp:inline distT="0" distB="0" distL="0" distR="0">
            <wp:extent cx="644129" cy="827590"/>
            <wp:effectExtent l="19050" t="0" r="3571" b="0"/>
            <wp:docPr id="1" name="Picture 0" descr="Pho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13" cy="82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14" w:rsidRPr="002244ED" w:rsidRDefault="00056014">
      <w:pPr>
        <w:jc w:val="center"/>
        <w:rPr>
          <w:rFonts w:asciiTheme="minorHAnsi" w:hAnsiTheme="minorHAnsi" w:cstheme="minorHAnsi"/>
          <w:b/>
          <w:i/>
          <w:smallCaps/>
          <w:szCs w:val="21"/>
        </w:rPr>
      </w:pPr>
    </w:p>
    <w:p w:rsidR="00EE70B0" w:rsidRPr="002244ED" w:rsidRDefault="00EE70B0">
      <w:pPr>
        <w:rPr>
          <w:rFonts w:asciiTheme="minorHAnsi" w:hAnsiTheme="minorHAnsi" w:cstheme="minorHAnsi"/>
          <w:b/>
          <w:i/>
          <w:smallCaps/>
          <w:szCs w:val="21"/>
        </w:rPr>
      </w:pPr>
    </w:p>
    <w:p w:rsidR="00F4560F" w:rsidRPr="003473E0" w:rsidRDefault="00F4560F" w:rsidP="00056014">
      <w:pPr>
        <w:jc w:val="center"/>
        <w:rPr>
          <w:rFonts w:asciiTheme="minorHAnsi" w:hAnsiTheme="minorHAnsi" w:cstheme="minorHAnsi"/>
          <w:b/>
          <w:smallCaps/>
          <w:color w:val="002060"/>
          <w:spacing w:val="40"/>
          <w:sz w:val="36"/>
          <w:szCs w:val="36"/>
        </w:rPr>
      </w:pPr>
      <w:r w:rsidRPr="003473E0">
        <w:rPr>
          <w:rFonts w:asciiTheme="minorHAnsi" w:hAnsiTheme="minorHAnsi" w:cstheme="minorHAnsi"/>
          <w:b/>
          <w:smallCaps/>
          <w:color w:val="002060"/>
          <w:spacing w:val="40"/>
          <w:sz w:val="36"/>
          <w:szCs w:val="36"/>
        </w:rPr>
        <w:t>Summary</w:t>
      </w:r>
    </w:p>
    <w:p w:rsidR="002911C4" w:rsidRPr="002244ED" w:rsidRDefault="002911C4">
      <w:pPr>
        <w:pStyle w:val="yiv9056866465msonormal"/>
        <w:jc w:val="both"/>
        <w:rPr>
          <w:rFonts w:asciiTheme="minorHAnsi" w:hAnsiTheme="minorHAnsi" w:cstheme="minorHAnsi"/>
        </w:rPr>
      </w:pPr>
      <w:proofErr w:type="spellStart"/>
      <w:r w:rsidRPr="002244ED">
        <w:rPr>
          <w:rFonts w:asciiTheme="minorHAnsi" w:hAnsiTheme="minorHAnsi" w:cstheme="minorHAnsi"/>
        </w:rPr>
        <w:t>Shubhayan</w:t>
      </w:r>
      <w:proofErr w:type="spellEnd"/>
      <w:r w:rsidRPr="002244ED">
        <w:rPr>
          <w:rFonts w:asciiTheme="minorHAnsi" w:hAnsiTheme="minorHAnsi" w:cstheme="minorHAnsi"/>
        </w:rPr>
        <w:t xml:space="preserve"> is a passionate teacher who believes in setting high level of expectations to reach high level of achievements. </w:t>
      </w:r>
      <w:proofErr w:type="gramStart"/>
      <w:r w:rsidRPr="002244ED">
        <w:rPr>
          <w:rFonts w:asciiTheme="minorHAnsi" w:hAnsiTheme="minorHAnsi" w:cstheme="minorHAnsi"/>
        </w:rPr>
        <w:t xml:space="preserve">Seeking a school/college </w:t>
      </w:r>
      <w:r w:rsidR="00F4560F" w:rsidRPr="002244ED">
        <w:rPr>
          <w:rFonts w:asciiTheme="minorHAnsi" w:hAnsiTheme="minorHAnsi" w:cstheme="minorHAnsi"/>
        </w:rPr>
        <w:t>which sets high standards of excellence for both students and teachers.</w:t>
      </w:r>
      <w:proofErr w:type="gramEnd"/>
    </w:p>
    <w:p w:rsidR="009C402B" w:rsidRPr="002244ED" w:rsidRDefault="009C402B">
      <w:pPr>
        <w:pStyle w:val="yiv9056866465msonormal"/>
        <w:jc w:val="both"/>
        <w:rPr>
          <w:rFonts w:asciiTheme="minorHAnsi" w:hAnsiTheme="minorHAnsi" w:cstheme="minorHAnsi"/>
        </w:rPr>
      </w:pPr>
    </w:p>
    <w:p w:rsidR="002911C4" w:rsidRPr="002244ED" w:rsidRDefault="002911C4" w:rsidP="002911C4">
      <w:pPr>
        <w:shd w:val="clear" w:color="auto" w:fill="ECECEC"/>
        <w:jc w:val="center"/>
        <w:rPr>
          <w:rFonts w:asciiTheme="minorHAnsi" w:hAnsiTheme="minorHAnsi" w:cstheme="minorHAnsi"/>
          <w:b/>
          <w:i/>
          <w:u w:val="single"/>
        </w:rPr>
      </w:pPr>
      <w:r w:rsidRPr="002244ED">
        <w:rPr>
          <w:rFonts w:asciiTheme="minorHAnsi" w:hAnsiTheme="minorHAnsi" w:cstheme="minorHAnsi"/>
          <w:b/>
          <w:color w:val="820000"/>
        </w:rPr>
        <w:t>Career</w:t>
      </w:r>
      <w:r w:rsidRPr="002244ED">
        <w:rPr>
          <w:rFonts w:asciiTheme="minorHAnsi" w:hAnsiTheme="minorHAnsi" w:cstheme="minorHAnsi"/>
          <w:b/>
          <w:u w:val="single"/>
        </w:rPr>
        <w:t xml:space="preserve"> </w:t>
      </w:r>
      <w:r w:rsidRPr="002244ED">
        <w:rPr>
          <w:rFonts w:asciiTheme="minorHAnsi" w:hAnsiTheme="minorHAnsi" w:cstheme="minorHAnsi"/>
          <w:b/>
          <w:color w:val="820000"/>
        </w:rPr>
        <w:t>Profile</w:t>
      </w:r>
    </w:p>
    <w:p w:rsidR="005D6E65" w:rsidRPr="002244ED" w:rsidRDefault="005D6E65">
      <w:pPr>
        <w:pStyle w:val="yiv9056866465msonormal"/>
        <w:numPr>
          <w:ilvl w:val="0"/>
          <w:numId w:val="5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2244ED">
        <w:rPr>
          <w:rFonts w:asciiTheme="minorHAnsi" w:hAnsiTheme="minorHAnsi" w:cstheme="minorHAnsi"/>
          <w:sz w:val="22"/>
          <w:szCs w:val="22"/>
        </w:rPr>
        <w:t>Total Teaching experi</w:t>
      </w:r>
      <w:r w:rsidR="00F84B92" w:rsidRPr="002244ED">
        <w:rPr>
          <w:rFonts w:asciiTheme="minorHAnsi" w:hAnsiTheme="minorHAnsi" w:cstheme="minorHAnsi"/>
          <w:sz w:val="22"/>
          <w:szCs w:val="22"/>
        </w:rPr>
        <w:t xml:space="preserve">ence of </w:t>
      </w:r>
      <w:r w:rsidR="00C145A9">
        <w:rPr>
          <w:rFonts w:asciiTheme="minorHAnsi" w:hAnsiTheme="minorHAnsi" w:cstheme="minorHAnsi"/>
          <w:sz w:val="22"/>
          <w:szCs w:val="22"/>
        </w:rPr>
        <w:t>8</w:t>
      </w:r>
      <w:r w:rsidRPr="002244ED">
        <w:rPr>
          <w:rFonts w:asciiTheme="minorHAnsi" w:hAnsiTheme="minorHAnsi" w:cstheme="minorHAnsi"/>
          <w:sz w:val="22"/>
          <w:szCs w:val="22"/>
        </w:rPr>
        <w:t xml:space="preserve"> years.</w:t>
      </w:r>
    </w:p>
    <w:p w:rsidR="00A9373F" w:rsidRPr="002244ED" w:rsidRDefault="00F84B92">
      <w:pPr>
        <w:pStyle w:val="yiv9056866465msonormal"/>
        <w:numPr>
          <w:ilvl w:val="0"/>
          <w:numId w:val="5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2244ED">
        <w:rPr>
          <w:rFonts w:asciiTheme="minorHAnsi" w:hAnsiTheme="minorHAnsi" w:cstheme="minorHAnsi"/>
          <w:sz w:val="22"/>
          <w:szCs w:val="22"/>
        </w:rPr>
        <w:t>3</w:t>
      </w:r>
      <w:r w:rsidR="00A9373F" w:rsidRPr="002244ED">
        <w:rPr>
          <w:rFonts w:asciiTheme="minorHAnsi" w:hAnsiTheme="minorHAnsi" w:cstheme="minorHAnsi"/>
          <w:sz w:val="22"/>
          <w:szCs w:val="22"/>
        </w:rPr>
        <w:t xml:space="preserve"> years experience in </w:t>
      </w:r>
      <w:r w:rsidR="000D0C59">
        <w:rPr>
          <w:rFonts w:asciiTheme="minorHAnsi" w:hAnsiTheme="minorHAnsi" w:cstheme="minorHAnsi"/>
          <w:sz w:val="22"/>
          <w:szCs w:val="22"/>
        </w:rPr>
        <w:t xml:space="preserve">offline </w:t>
      </w:r>
      <w:r w:rsidR="00A9373F" w:rsidRPr="002244ED">
        <w:rPr>
          <w:rFonts w:asciiTheme="minorHAnsi" w:hAnsiTheme="minorHAnsi" w:cstheme="minorHAnsi"/>
          <w:sz w:val="22"/>
          <w:szCs w:val="22"/>
        </w:rPr>
        <w:t xml:space="preserve">teaching </w:t>
      </w:r>
      <w:r w:rsidR="000D0C59">
        <w:rPr>
          <w:rFonts w:asciiTheme="minorHAnsi" w:hAnsiTheme="minorHAnsi" w:cstheme="minorHAnsi"/>
          <w:sz w:val="22"/>
          <w:szCs w:val="22"/>
        </w:rPr>
        <w:t xml:space="preserve">of </w:t>
      </w:r>
      <w:r w:rsidR="00A9373F" w:rsidRPr="002244ED">
        <w:rPr>
          <w:rFonts w:asciiTheme="minorHAnsi" w:hAnsiTheme="minorHAnsi" w:cstheme="minorHAnsi"/>
          <w:sz w:val="22"/>
          <w:szCs w:val="22"/>
        </w:rPr>
        <w:t>B.E/</w:t>
      </w:r>
      <w:proofErr w:type="spellStart"/>
      <w:r w:rsidR="00A9373F" w:rsidRPr="002244ED">
        <w:rPr>
          <w:rFonts w:asciiTheme="minorHAnsi" w:hAnsiTheme="minorHAnsi" w:cstheme="minorHAnsi"/>
          <w:sz w:val="22"/>
          <w:szCs w:val="22"/>
        </w:rPr>
        <w:t>B.Tech</w:t>
      </w:r>
      <w:proofErr w:type="spellEnd"/>
      <w:r w:rsidR="00A9373F" w:rsidRPr="002244ED">
        <w:rPr>
          <w:rFonts w:asciiTheme="minorHAnsi" w:hAnsiTheme="minorHAnsi" w:cstheme="minorHAnsi"/>
          <w:sz w:val="22"/>
          <w:szCs w:val="22"/>
        </w:rPr>
        <w:t xml:space="preserve"> students from non-computer background</w:t>
      </w:r>
      <w:r w:rsidR="002911C4" w:rsidRPr="002244ED">
        <w:rPr>
          <w:rFonts w:asciiTheme="minorHAnsi" w:hAnsiTheme="minorHAnsi" w:cstheme="minorHAnsi"/>
          <w:sz w:val="22"/>
          <w:szCs w:val="22"/>
        </w:rPr>
        <w:t>s</w:t>
      </w:r>
      <w:r w:rsidR="00A9373F" w:rsidRPr="002244ED">
        <w:rPr>
          <w:rFonts w:asciiTheme="minorHAnsi" w:hAnsiTheme="minorHAnsi" w:cstheme="minorHAnsi"/>
          <w:sz w:val="22"/>
          <w:szCs w:val="22"/>
        </w:rPr>
        <w:t xml:space="preserve"> in different programming languages like</w:t>
      </w:r>
      <w:r w:rsidR="00400C6C" w:rsidRPr="002244ED">
        <w:rPr>
          <w:rFonts w:asciiTheme="minorHAnsi" w:hAnsiTheme="minorHAnsi" w:cstheme="minorHAnsi"/>
          <w:sz w:val="22"/>
          <w:szCs w:val="22"/>
        </w:rPr>
        <w:t xml:space="preserve"> Python,</w:t>
      </w:r>
      <w:r w:rsidR="00A9373F" w:rsidRPr="002244ED">
        <w:rPr>
          <w:rFonts w:asciiTheme="minorHAnsi" w:hAnsiTheme="minorHAnsi" w:cstheme="minorHAnsi"/>
          <w:sz w:val="22"/>
          <w:szCs w:val="22"/>
        </w:rPr>
        <w:t xml:space="preserve"> Java</w:t>
      </w:r>
      <w:r w:rsidR="00400C6C" w:rsidRPr="002244ED">
        <w:rPr>
          <w:rFonts w:asciiTheme="minorHAnsi" w:hAnsiTheme="minorHAnsi" w:cstheme="minorHAnsi"/>
          <w:sz w:val="22"/>
          <w:szCs w:val="22"/>
        </w:rPr>
        <w:t>, and C/C++.</w:t>
      </w:r>
      <w:r w:rsidR="00F4560F" w:rsidRPr="002244E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4560F" w:rsidRPr="002244ED" w:rsidRDefault="000D0C59">
      <w:pPr>
        <w:pStyle w:val="yiv9056866465msonormal"/>
        <w:numPr>
          <w:ilvl w:val="0"/>
          <w:numId w:val="5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</w:t>
      </w:r>
      <w:r w:rsidR="00F84B92" w:rsidRPr="002244ED">
        <w:rPr>
          <w:rFonts w:asciiTheme="minorHAnsi" w:hAnsiTheme="minorHAnsi" w:cstheme="minorHAnsi"/>
          <w:sz w:val="22"/>
          <w:szCs w:val="22"/>
        </w:rPr>
        <w:t xml:space="preserve"> year</w:t>
      </w:r>
      <w:r>
        <w:rPr>
          <w:rFonts w:asciiTheme="minorHAnsi" w:hAnsiTheme="minorHAnsi" w:cstheme="minorHAnsi"/>
          <w:sz w:val="22"/>
          <w:szCs w:val="22"/>
        </w:rPr>
        <w:t>s</w:t>
      </w:r>
      <w:r w:rsidR="00F84B92" w:rsidRPr="002244ED">
        <w:rPr>
          <w:rFonts w:asciiTheme="minorHAnsi" w:hAnsiTheme="minorHAnsi" w:cstheme="minorHAnsi"/>
          <w:sz w:val="22"/>
          <w:szCs w:val="22"/>
        </w:rPr>
        <w:t xml:space="preserve"> experience</w:t>
      </w:r>
      <w:r w:rsidR="00F4560F" w:rsidRPr="002244ED">
        <w:rPr>
          <w:rFonts w:asciiTheme="minorHAnsi" w:hAnsiTheme="minorHAnsi" w:cstheme="minorHAnsi"/>
          <w:sz w:val="22"/>
          <w:szCs w:val="22"/>
        </w:rPr>
        <w:t xml:space="preserve"> in imparting lessons to 6-15 years old in basic programming concepts like sequence, loops, conditional statements etc using block programming</w:t>
      </w:r>
      <w:r w:rsidR="00400C6C" w:rsidRPr="002244ED">
        <w:rPr>
          <w:rFonts w:asciiTheme="minorHAnsi" w:hAnsiTheme="minorHAnsi" w:cstheme="minorHAnsi"/>
          <w:sz w:val="22"/>
          <w:szCs w:val="22"/>
        </w:rPr>
        <w:t xml:space="preserve"> like Scratch</w:t>
      </w:r>
      <w:r w:rsidR="00F84B92" w:rsidRPr="002244ED">
        <w:rPr>
          <w:rFonts w:asciiTheme="minorHAnsi" w:hAnsiTheme="minorHAnsi" w:cstheme="minorHAnsi"/>
          <w:sz w:val="22"/>
          <w:szCs w:val="22"/>
        </w:rPr>
        <w:t>, App Inventor</w:t>
      </w:r>
      <w:r w:rsidR="00400C6C" w:rsidRPr="002244ED">
        <w:rPr>
          <w:rFonts w:asciiTheme="minorHAnsi" w:hAnsiTheme="minorHAnsi" w:cstheme="minorHAnsi"/>
          <w:sz w:val="22"/>
          <w:szCs w:val="22"/>
        </w:rPr>
        <w:t xml:space="preserve"> and </w:t>
      </w:r>
      <w:r w:rsidR="00F84B92" w:rsidRPr="002244ED">
        <w:rPr>
          <w:rFonts w:asciiTheme="minorHAnsi" w:hAnsiTheme="minorHAnsi" w:cstheme="minorHAnsi"/>
          <w:sz w:val="22"/>
          <w:szCs w:val="22"/>
        </w:rPr>
        <w:t xml:space="preserve">text programming like </w:t>
      </w:r>
      <w:r w:rsidR="00400C6C" w:rsidRPr="002244ED">
        <w:rPr>
          <w:rFonts w:asciiTheme="minorHAnsi" w:hAnsiTheme="minorHAnsi" w:cstheme="minorHAnsi"/>
          <w:sz w:val="22"/>
          <w:szCs w:val="22"/>
        </w:rPr>
        <w:t>Python</w:t>
      </w:r>
      <w:r w:rsidR="00F4560F" w:rsidRPr="002244ED">
        <w:rPr>
          <w:rFonts w:asciiTheme="minorHAnsi" w:hAnsiTheme="minorHAnsi" w:cstheme="minorHAnsi"/>
          <w:sz w:val="22"/>
          <w:szCs w:val="22"/>
        </w:rPr>
        <w:t>.</w:t>
      </w:r>
      <w:r w:rsidR="00F84B92" w:rsidRPr="002244ED">
        <w:rPr>
          <w:rFonts w:asciiTheme="minorHAnsi" w:hAnsiTheme="minorHAnsi" w:cstheme="minorHAnsi"/>
          <w:sz w:val="22"/>
          <w:szCs w:val="22"/>
        </w:rPr>
        <w:t xml:space="preserve"> Currently working with Codevidhya.com </w:t>
      </w:r>
      <w:proofErr w:type="gramStart"/>
      <w:r w:rsidR="00F84B92" w:rsidRPr="002244ED">
        <w:rPr>
          <w:rFonts w:asciiTheme="minorHAnsi" w:hAnsiTheme="minorHAnsi" w:cstheme="minorHAnsi"/>
          <w:sz w:val="22"/>
          <w:szCs w:val="22"/>
        </w:rPr>
        <w:t>as  a</w:t>
      </w:r>
      <w:proofErr w:type="gramEnd"/>
      <w:r w:rsidR="00F84B92" w:rsidRPr="002244ED">
        <w:rPr>
          <w:rFonts w:asciiTheme="minorHAnsi" w:hAnsiTheme="minorHAnsi" w:cstheme="minorHAnsi"/>
          <w:sz w:val="22"/>
          <w:szCs w:val="22"/>
        </w:rPr>
        <w:t xml:space="preserve"> one of the trainers.</w:t>
      </w:r>
    </w:p>
    <w:p w:rsidR="009C402B" w:rsidRPr="002244ED" w:rsidRDefault="009C402B" w:rsidP="009C402B">
      <w:pPr>
        <w:numPr>
          <w:ilvl w:val="0"/>
          <w:numId w:val="5"/>
        </w:numPr>
        <w:tabs>
          <w:tab w:val="left" w:pos="284"/>
        </w:tabs>
        <w:jc w:val="both"/>
        <w:rPr>
          <w:rFonts w:asciiTheme="minorHAnsi" w:hAnsiTheme="minorHAnsi" w:cstheme="minorHAnsi"/>
        </w:rPr>
      </w:pPr>
      <w:r w:rsidRPr="002244ED">
        <w:rPr>
          <w:rFonts w:asciiTheme="minorHAnsi" w:hAnsiTheme="minorHAnsi" w:cstheme="minorHAnsi"/>
        </w:rPr>
        <w:t>Worked with NIIT as Corporate Trainer (Please see details given below).</w:t>
      </w:r>
    </w:p>
    <w:p w:rsidR="00F4560F" w:rsidRPr="002244ED" w:rsidRDefault="00F4560F" w:rsidP="00F4560F">
      <w:pPr>
        <w:pStyle w:val="yiv9056866465msonormal"/>
        <w:numPr>
          <w:ilvl w:val="0"/>
          <w:numId w:val="5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2244ED">
        <w:rPr>
          <w:rFonts w:asciiTheme="minorHAnsi" w:hAnsiTheme="minorHAnsi" w:cstheme="minorHAnsi"/>
          <w:sz w:val="22"/>
          <w:szCs w:val="22"/>
        </w:rPr>
        <w:t xml:space="preserve">More than Twenty years of IT experience with Global IT Service companies – IBM, </w:t>
      </w:r>
      <w:proofErr w:type="spellStart"/>
      <w:r w:rsidRPr="002244ED">
        <w:rPr>
          <w:rFonts w:asciiTheme="minorHAnsi" w:hAnsiTheme="minorHAnsi" w:cstheme="minorHAnsi"/>
          <w:sz w:val="22"/>
          <w:szCs w:val="22"/>
        </w:rPr>
        <w:t>Patni</w:t>
      </w:r>
      <w:proofErr w:type="spellEnd"/>
      <w:r w:rsidRPr="002244ED">
        <w:rPr>
          <w:rFonts w:asciiTheme="minorHAnsi" w:hAnsiTheme="minorHAnsi" w:cstheme="minorHAnsi"/>
          <w:sz w:val="22"/>
          <w:szCs w:val="22"/>
        </w:rPr>
        <w:t xml:space="preserve"> Computer Systems, Tech Mahindra etc</w:t>
      </w:r>
    </w:p>
    <w:p w:rsidR="009C402B" w:rsidRPr="002244ED" w:rsidRDefault="009C402B" w:rsidP="009C402B">
      <w:pPr>
        <w:pStyle w:val="yiv9056866465msonormal"/>
        <w:spacing w:after="120"/>
        <w:ind w:left="1008"/>
        <w:jc w:val="both"/>
        <w:rPr>
          <w:rFonts w:asciiTheme="minorHAnsi" w:hAnsiTheme="minorHAnsi" w:cstheme="minorHAnsi"/>
          <w:sz w:val="22"/>
          <w:szCs w:val="22"/>
        </w:rPr>
      </w:pPr>
    </w:p>
    <w:p w:rsidR="00A9373F" w:rsidRPr="002244ED" w:rsidRDefault="00A9373F" w:rsidP="00A9373F">
      <w:pPr>
        <w:shd w:val="clear" w:color="auto" w:fill="ECECEC"/>
        <w:jc w:val="center"/>
        <w:rPr>
          <w:rFonts w:asciiTheme="minorHAnsi" w:hAnsiTheme="minorHAnsi" w:cstheme="minorHAnsi"/>
          <w:sz w:val="22"/>
          <w:szCs w:val="22"/>
        </w:rPr>
      </w:pPr>
      <w:r w:rsidRPr="002244ED">
        <w:rPr>
          <w:rFonts w:asciiTheme="minorHAnsi" w:hAnsiTheme="minorHAnsi" w:cstheme="minorHAnsi"/>
          <w:b/>
          <w:color w:val="820000"/>
        </w:rPr>
        <w:t>Personal</w:t>
      </w:r>
      <w:r w:rsidRPr="002244ED">
        <w:rPr>
          <w:rFonts w:asciiTheme="minorHAnsi" w:hAnsiTheme="minorHAnsi" w:cstheme="minorHAnsi"/>
          <w:sz w:val="22"/>
          <w:szCs w:val="22"/>
        </w:rPr>
        <w:t xml:space="preserve"> </w:t>
      </w:r>
      <w:r w:rsidRPr="002244ED">
        <w:rPr>
          <w:rFonts w:asciiTheme="minorHAnsi" w:hAnsiTheme="minorHAnsi" w:cstheme="minorHAnsi"/>
          <w:b/>
          <w:color w:val="820000"/>
        </w:rPr>
        <w:t>Skills</w:t>
      </w:r>
    </w:p>
    <w:p w:rsidR="00EE70B0" w:rsidRPr="002244ED" w:rsidRDefault="00EE70B0">
      <w:pPr>
        <w:pStyle w:val="yiv9056866465msonormal"/>
        <w:numPr>
          <w:ilvl w:val="0"/>
          <w:numId w:val="5"/>
        </w:numPr>
        <w:spacing w:after="120"/>
        <w:jc w:val="both"/>
        <w:rPr>
          <w:rFonts w:asciiTheme="minorHAnsi" w:hAnsiTheme="minorHAnsi" w:cstheme="minorHAnsi"/>
          <w:b/>
          <w:smallCaps/>
          <w:color w:val="002060"/>
          <w:spacing w:val="40"/>
          <w:szCs w:val="17"/>
        </w:rPr>
      </w:pPr>
      <w:r w:rsidRPr="002244ED">
        <w:rPr>
          <w:rFonts w:asciiTheme="minorHAnsi" w:hAnsiTheme="minorHAnsi" w:cstheme="minorHAnsi"/>
          <w:sz w:val="22"/>
          <w:szCs w:val="22"/>
        </w:rPr>
        <w:t>Strong verbal and writt</w:t>
      </w:r>
      <w:r w:rsidR="00F4560F" w:rsidRPr="002244ED">
        <w:rPr>
          <w:rFonts w:asciiTheme="minorHAnsi" w:hAnsiTheme="minorHAnsi" w:cstheme="minorHAnsi"/>
          <w:sz w:val="22"/>
          <w:szCs w:val="22"/>
        </w:rPr>
        <w:t xml:space="preserve">en communication </w:t>
      </w:r>
      <w:r w:rsidR="00A9373F" w:rsidRPr="002244ED">
        <w:rPr>
          <w:rFonts w:asciiTheme="minorHAnsi" w:hAnsiTheme="minorHAnsi" w:cstheme="minorHAnsi"/>
          <w:sz w:val="22"/>
          <w:szCs w:val="22"/>
        </w:rPr>
        <w:t>and i</w:t>
      </w:r>
      <w:r w:rsidRPr="002244ED">
        <w:rPr>
          <w:rFonts w:asciiTheme="minorHAnsi" w:hAnsiTheme="minorHAnsi" w:cstheme="minorHAnsi"/>
          <w:sz w:val="22"/>
          <w:szCs w:val="22"/>
        </w:rPr>
        <w:t>nterpersonal skills</w:t>
      </w:r>
    </w:p>
    <w:p w:rsidR="00A9373F" w:rsidRPr="002244ED" w:rsidRDefault="009C402B">
      <w:pPr>
        <w:pStyle w:val="yiv9056866465msonormal"/>
        <w:numPr>
          <w:ilvl w:val="0"/>
          <w:numId w:val="5"/>
        </w:numPr>
        <w:spacing w:after="120"/>
        <w:jc w:val="both"/>
        <w:rPr>
          <w:rFonts w:asciiTheme="minorHAnsi" w:hAnsiTheme="minorHAnsi" w:cstheme="minorHAnsi"/>
          <w:b/>
          <w:smallCaps/>
          <w:color w:val="002060"/>
          <w:spacing w:val="40"/>
          <w:szCs w:val="17"/>
        </w:rPr>
      </w:pPr>
      <w:r w:rsidRPr="002244ED">
        <w:rPr>
          <w:rFonts w:asciiTheme="minorHAnsi" w:hAnsiTheme="minorHAnsi" w:cstheme="minorHAnsi"/>
          <w:sz w:val="22"/>
          <w:szCs w:val="22"/>
        </w:rPr>
        <w:t>Skilled in</w:t>
      </w:r>
      <w:r w:rsidR="002911C4" w:rsidRPr="002244ED">
        <w:rPr>
          <w:rFonts w:asciiTheme="minorHAnsi" w:hAnsiTheme="minorHAnsi" w:cstheme="minorHAnsi"/>
          <w:sz w:val="22"/>
          <w:szCs w:val="22"/>
        </w:rPr>
        <w:t xml:space="preserve"> bring</w:t>
      </w:r>
      <w:r w:rsidRPr="002244ED">
        <w:rPr>
          <w:rFonts w:asciiTheme="minorHAnsi" w:hAnsiTheme="minorHAnsi" w:cstheme="minorHAnsi"/>
          <w:sz w:val="22"/>
          <w:szCs w:val="22"/>
        </w:rPr>
        <w:t>ing</w:t>
      </w:r>
      <w:r w:rsidR="002911C4" w:rsidRPr="002244ED">
        <w:rPr>
          <w:rFonts w:asciiTheme="minorHAnsi" w:hAnsiTheme="minorHAnsi" w:cstheme="minorHAnsi"/>
          <w:sz w:val="22"/>
          <w:szCs w:val="22"/>
        </w:rPr>
        <w:t xml:space="preserve"> a pupil from beginner’s level to expert level in a short time</w:t>
      </w:r>
    </w:p>
    <w:p w:rsidR="002911C4" w:rsidRPr="002244ED" w:rsidRDefault="002911C4" w:rsidP="002911C4">
      <w:pPr>
        <w:pStyle w:val="yiv9056866465msonormal"/>
        <w:numPr>
          <w:ilvl w:val="0"/>
          <w:numId w:val="5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2244ED">
        <w:rPr>
          <w:rFonts w:asciiTheme="minorHAnsi" w:hAnsiTheme="minorHAnsi" w:cstheme="minorHAnsi"/>
          <w:sz w:val="22"/>
          <w:szCs w:val="22"/>
        </w:rPr>
        <w:t>Experienced at planning and designing training courses</w:t>
      </w:r>
    </w:p>
    <w:p w:rsidR="002911C4" w:rsidRPr="002244ED" w:rsidRDefault="009C402B">
      <w:pPr>
        <w:pStyle w:val="yiv9056866465msonormal"/>
        <w:numPr>
          <w:ilvl w:val="0"/>
          <w:numId w:val="5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2244ED">
        <w:rPr>
          <w:rFonts w:asciiTheme="minorHAnsi" w:hAnsiTheme="minorHAnsi" w:cstheme="minorHAnsi"/>
          <w:sz w:val="22"/>
          <w:szCs w:val="22"/>
        </w:rPr>
        <w:t>Passionate in</w:t>
      </w:r>
      <w:r w:rsidR="002911C4" w:rsidRPr="002244ED">
        <w:rPr>
          <w:rFonts w:asciiTheme="minorHAnsi" w:hAnsiTheme="minorHAnsi" w:cstheme="minorHAnsi"/>
          <w:sz w:val="22"/>
          <w:szCs w:val="22"/>
        </w:rPr>
        <w:t xml:space="preserve"> help</w:t>
      </w:r>
      <w:r w:rsidRPr="002244ED">
        <w:rPr>
          <w:rFonts w:asciiTheme="minorHAnsi" w:hAnsiTheme="minorHAnsi" w:cstheme="minorHAnsi"/>
          <w:sz w:val="22"/>
          <w:szCs w:val="22"/>
        </w:rPr>
        <w:t>ing</w:t>
      </w:r>
      <w:r w:rsidR="002911C4" w:rsidRPr="002244ED">
        <w:rPr>
          <w:rFonts w:asciiTheme="minorHAnsi" w:hAnsiTheme="minorHAnsi" w:cstheme="minorHAnsi"/>
          <w:sz w:val="22"/>
          <w:szCs w:val="22"/>
        </w:rPr>
        <w:t xml:space="preserve"> students reach their true potential</w:t>
      </w:r>
    </w:p>
    <w:p w:rsidR="009C402B" w:rsidRPr="002244ED" w:rsidRDefault="009C402B" w:rsidP="009C402B">
      <w:pPr>
        <w:pStyle w:val="yiv9056866465msonormal"/>
        <w:spacing w:after="120"/>
        <w:ind w:left="1008"/>
        <w:jc w:val="both"/>
        <w:rPr>
          <w:rFonts w:asciiTheme="minorHAnsi" w:hAnsiTheme="minorHAnsi" w:cstheme="minorHAnsi"/>
          <w:sz w:val="22"/>
          <w:szCs w:val="22"/>
        </w:rPr>
      </w:pPr>
    </w:p>
    <w:p w:rsidR="005E189B" w:rsidRPr="002244ED" w:rsidRDefault="005E189B" w:rsidP="005E189B">
      <w:pPr>
        <w:shd w:val="clear" w:color="auto" w:fill="ECECEC"/>
        <w:jc w:val="center"/>
        <w:rPr>
          <w:rFonts w:asciiTheme="minorHAnsi" w:hAnsiTheme="minorHAnsi" w:cstheme="minorHAnsi"/>
          <w:sz w:val="14"/>
          <w:u w:val="single"/>
        </w:rPr>
      </w:pPr>
      <w:r w:rsidRPr="002244ED">
        <w:rPr>
          <w:rFonts w:asciiTheme="minorHAnsi" w:hAnsiTheme="minorHAnsi" w:cstheme="minorHAnsi"/>
          <w:b/>
          <w:color w:val="820000"/>
        </w:rPr>
        <w:t xml:space="preserve">NIIT ● Corporate Trainer ● </w:t>
      </w:r>
    </w:p>
    <w:p w:rsidR="005E189B" w:rsidRPr="002244ED" w:rsidRDefault="005E189B" w:rsidP="005E189B">
      <w:pPr>
        <w:rPr>
          <w:rFonts w:asciiTheme="minorHAnsi" w:hAnsiTheme="minorHAnsi" w:cstheme="minorHAnsi"/>
          <w:sz w:val="14"/>
          <w:u w:val="single"/>
        </w:rPr>
      </w:pPr>
    </w:p>
    <w:p w:rsidR="005E189B" w:rsidRPr="002244ED" w:rsidRDefault="005E189B" w:rsidP="005E189B">
      <w:pPr>
        <w:jc w:val="both"/>
        <w:rPr>
          <w:rFonts w:asciiTheme="minorHAnsi" w:hAnsiTheme="minorHAnsi" w:cstheme="minorHAnsi"/>
          <w:b/>
        </w:rPr>
      </w:pPr>
      <w:r w:rsidRPr="002244ED">
        <w:rPr>
          <w:rFonts w:asciiTheme="minorHAnsi" w:hAnsiTheme="minorHAnsi" w:cstheme="minorHAnsi"/>
          <w:b/>
        </w:rPr>
        <w:t xml:space="preserve">Role: </w:t>
      </w:r>
      <w:r w:rsidRPr="002244ED">
        <w:rPr>
          <w:rFonts w:asciiTheme="minorHAnsi" w:hAnsiTheme="minorHAnsi" w:cstheme="minorHAnsi"/>
        </w:rPr>
        <w:t>Teacher/Faculty</w:t>
      </w:r>
    </w:p>
    <w:p w:rsidR="005E189B" w:rsidRPr="002244ED" w:rsidRDefault="005E189B" w:rsidP="005E189B">
      <w:pPr>
        <w:jc w:val="both"/>
        <w:rPr>
          <w:rFonts w:asciiTheme="minorHAnsi" w:hAnsiTheme="minorHAnsi" w:cstheme="minorHAnsi"/>
        </w:rPr>
      </w:pPr>
      <w:r w:rsidRPr="002244ED">
        <w:rPr>
          <w:rFonts w:asciiTheme="minorHAnsi" w:hAnsiTheme="minorHAnsi" w:cstheme="minorHAnsi"/>
          <w:b/>
        </w:rPr>
        <w:t>Job Profile:</w:t>
      </w:r>
    </w:p>
    <w:p w:rsidR="005E189B" w:rsidRPr="002244ED" w:rsidRDefault="005E189B" w:rsidP="005E189B">
      <w:pPr>
        <w:numPr>
          <w:ilvl w:val="0"/>
          <w:numId w:val="2"/>
        </w:numPr>
        <w:tabs>
          <w:tab w:val="left" w:pos="284"/>
        </w:tabs>
        <w:ind w:left="284" w:hanging="284"/>
        <w:jc w:val="both"/>
        <w:rPr>
          <w:rFonts w:asciiTheme="minorHAnsi" w:hAnsiTheme="minorHAnsi" w:cstheme="minorHAnsi"/>
        </w:rPr>
      </w:pPr>
      <w:r w:rsidRPr="002244ED">
        <w:rPr>
          <w:rFonts w:asciiTheme="minorHAnsi" w:hAnsiTheme="minorHAnsi" w:cstheme="minorHAnsi"/>
        </w:rPr>
        <w:t>Identify training requirements on various platforms like Microsoft .NET/JAVA/PHP/IT Project Management methodologies.</w:t>
      </w:r>
    </w:p>
    <w:p w:rsidR="005E189B" w:rsidRPr="002244ED" w:rsidRDefault="005E189B" w:rsidP="005E189B">
      <w:pPr>
        <w:numPr>
          <w:ilvl w:val="0"/>
          <w:numId w:val="2"/>
        </w:numPr>
        <w:tabs>
          <w:tab w:val="left" w:pos="284"/>
        </w:tabs>
        <w:ind w:left="284" w:hanging="284"/>
        <w:jc w:val="both"/>
        <w:rPr>
          <w:rFonts w:asciiTheme="minorHAnsi" w:hAnsiTheme="minorHAnsi" w:cstheme="minorHAnsi"/>
        </w:rPr>
      </w:pPr>
      <w:r w:rsidRPr="002244ED">
        <w:rPr>
          <w:rFonts w:asciiTheme="minorHAnsi" w:hAnsiTheme="minorHAnsi" w:cstheme="minorHAnsi"/>
        </w:rPr>
        <w:t>Define and design training programs as per requirements.</w:t>
      </w:r>
    </w:p>
    <w:p w:rsidR="005E189B" w:rsidRPr="002244ED" w:rsidRDefault="005E189B" w:rsidP="005E189B">
      <w:pPr>
        <w:numPr>
          <w:ilvl w:val="0"/>
          <w:numId w:val="2"/>
        </w:numPr>
        <w:tabs>
          <w:tab w:val="left" w:pos="284"/>
        </w:tabs>
        <w:ind w:left="284" w:hanging="284"/>
        <w:jc w:val="both"/>
        <w:rPr>
          <w:rFonts w:asciiTheme="minorHAnsi" w:hAnsiTheme="minorHAnsi" w:cstheme="minorHAnsi"/>
        </w:rPr>
      </w:pPr>
      <w:r w:rsidRPr="002244ED">
        <w:rPr>
          <w:rFonts w:asciiTheme="minorHAnsi" w:hAnsiTheme="minorHAnsi" w:cstheme="minorHAnsi"/>
        </w:rPr>
        <w:t xml:space="preserve">Build training materials using tools like </w:t>
      </w:r>
      <w:proofErr w:type="spellStart"/>
      <w:r w:rsidRPr="002244ED">
        <w:rPr>
          <w:rFonts w:asciiTheme="minorHAnsi" w:hAnsiTheme="minorHAnsi" w:cstheme="minorHAnsi"/>
        </w:rPr>
        <w:t>Powerpoint</w:t>
      </w:r>
      <w:proofErr w:type="spellEnd"/>
      <w:r w:rsidRPr="002244ED">
        <w:rPr>
          <w:rFonts w:asciiTheme="minorHAnsi" w:hAnsiTheme="minorHAnsi" w:cstheme="minorHAnsi"/>
        </w:rPr>
        <w:t>.</w:t>
      </w:r>
    </w:p>
    <w:p w:rsidR="005E189B" w:rsidRPr="002244ED" w:rsidRDefault="005E189B" w:rsidP="005E189B">
      <w:pPr>
        <w:numPr>
          <w:ilvl w:val="0"/>
          <w:numId w:val="2"/>
        </w:numPr>
        <w:tabs>
          <w:tab w:val="left" w:pos="284"/>
        </w:tabs>
        <w:ind w:left="284" w:hanging="284"/>
        <w:jc w:val="both"/>
        <w:rPr>
          <w:rFonts w:asciiTheme="minorHAnsi" w:hAnsiTheme="minorHAnsi" w:cstheme="minorHAnsi"/>
        </w:rPr>
      </w:pPr>
      <w:r w:rsidRPr="002244ED">
        <w:rPr>
          <w:rFonts w:asciiTheme="minorHAnsi" w:hAnsiTheme="minorHAnsi" w:cstheme="minorHAnsi"/>
        </w:rPr>
        <w:t xml:space="preserve">Effectively give </w:t>
      </w:r>
      <w:r w:rsidR="009C5D1B" w:rsidRPr="002244ED">
        <w:rPr>
          <w:rFonts w:asciiTheme="minorHAnsi" w:hAnsiTheme="minorHAnsi" w:cstheme="minorHAnsi"/>
        </w:rPr>
        <w:t xml:space="preserve">meaningful and engaging </w:t>
      </w:r>
      <w:r w:rsidRPr="002244ED">
        <w:rPr>
          <w:rFonts w:asciiTheme="minorHAnsi" w:hAnsiTheme="minorHAnsi" w:cstheme="minorHAnsi"/>
        </w:rPr>
        <w:t>presentations.</w:t>
      </w:r>
    </w:p>
    <w:p w:rsidR="005E189B" w:rsidRPr="002244ED" w:rsidRDefault="005E189B" w:rsidP="005E189B">
      <w:pPr>
        <w:numPr>
          <w:ilvl w:val="0"/>
          <w:numId w:val="2"/>
        </w:numPr>
        <w:tabs>
          <w:tab w:val="left" w:pos="284"/>
        </w:tabs>
        <w:ind w:left="284" w:hanging="284"/>
        <w:jc w:val="both"/>
        <w:rPr>
          <w:rFonts w:asciiTheme="minorHAnsi" w:hAnsiTheme="minorHAnsi" w:cstheme="minorHAnsi"/>
          <w:b/>
          <w:sz w:val="16"/>
        </w:rPr>
      </w:pPr>
      <w:r w:rsidRPr="002244ED">
        <w:rPr>
          <w:rFonts w:asciiTheme="minorHAnsi" w:hAnsiTheme="minorHAnsi" w:cstheme="minorHAnsi"/>
        </w:rPr>
        <w:t>Provi</w:t>
      </w:r>
      <w:r w:rsidR="002244ED" w:rsidRPr="002244ED">
        <w:rPr>
          <w:rFonts w:asciiTheme="minorHAnsi" w:hAnsiTheme="minorHAnsi" w:cstheme="minorHAnsi"/>
        </w:rPr>
        <w:t xml:space="preserve">de consultation </w:t>
      </w:r>
      <w:r w:rsidR="009C402B" w:rsidRPr="002244ED">
        <w:rPr>
          <w:rFonts w:asciiTheme="minorHAnsi" w:hAnsiTheme="minorHAnsi" w:cstheme="minorHAnsi"/>
        </w:rPr>
        <w:t>to fulfil the</w:t>
      </w:r>
      <w:r w:rsidRPr="002244ED">
        <w:rPr>
          <w:rFonts w:asciiTheme="minorHAnsi" w:hAnsiTheme="minorHAnsi" w:cstheme="minorHAnsi"/>
        </w:rPr>
        <w:t xml:space="preserve"> IT requirements/infrastructure</w:t>
      </w:r>
      <w:r w:rsidR="009C402B" w:rsidRPr="002244ED">
        <w:rPr>
          <w:rFonts w:asciiTheme="minorHAnsi" w:hAnsiTheme="minorHAnsi" w:cstheme="minorHAnsi"/>
        </w:rPr>
        <w:t xml:space="preserve"> of clients.</w:t>
      </w:r>
    </w:p>
    <w:p w:rsidR="002C7510" w:rsidRPr="002244ED" w:rsidRDefault="002C7510" w:rsidP="002244ED">
      <w:pPr>
        <w:tabs>
          <w:tab w:val="left" w:pos="284"/>
        </w:tabs>
        <w:ind w:left="284"/>
        <w:jc w:val="both"/>
        <w:rPr>
          <w:rFonts w:asciiTheme="minorHAnsi" w:hAnsiTheme="minorHAnsi" w:cstheme="minorHAnsi"/>
          <w:b/>
          <w:sz w:val="16"/>
        </w:rPr>
      </w:pPr>
    </w:p>
    <w:p w:rsidR="00A9373F" w:rsidRPr="002244ED" w:rsidRDefault="00A9373F" w:rsidP="00A9373F">
      <w:pPr>
        <w:tabs>
          <w:tab w:val="left" w:pos="284"/>
        </w:tabs>
        <w:jc w:val="both"/>
        <w:rPr>
          <w:rFonts w:asciiTheme="minorHAnsi" w:hAnsiTheme="minorHAnsi" w:cstheme="minorHAnsi"/>
        </w:rPr>
      </w:pPr>
    </w:p>
    <w:p w:rsidR="00A9373F" w:rsidRPr="002244ED" w:rsidRDefault="00A9373F" w:rsidP="00A9373F">
      <w:pPr>
        <w:shd w:val="clear" w:color="auto" w:fill="ECECEC"/>
        <w:jc w:val="center"/>
        <w:rPr>
          <w:rFonts w:asciiTheme="minorHAnsi" w:hAnsiTheme="minorHAnsi" w:cstheme="minorHAnsi"/>
        </w:rPr>
      </w:pPr>
      <w:r w:rsidRPr="002244ED">
        <w:rPr>
          <w:rFonts w:asciiTheme="minorHAnsi" w:hAnsiTheme="minorHAnsi" w:cstheme="minorHAnsi"/>
          <w:b/>
          <w:color w:val="820000"/>
        </w:rPr>
        <w:t>Educational Qualification</w:t>
      </w:r>
    </w:p>
    <w:p w:rsidR="00A9373F" w:rsidRPr="002244ED" w:rsidRDefault="00A9373F" w:rsidP="00A9373F">
      <w:pPr>
        <w:pStyle w:val="yiv9056866465msonormal"/>
        <w:numPr>
          <w:ilvl w:val="0"/>
          <w:numId w:val="5"/>
        </w:num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2244ED">
        <w:rPr>
          <w:rFonts w:asciiTheme="minorHAnsi" w:hAnsiTheme="minorHAnsi" w:cstheme="minorHAnsi"/>
          <w:sz w:val="22"/>
          <w:szCs w:val="22"/>
        </w:rPr>
        <w:lastRenderedPageBreak/>
        <w:t xml:space="preserve">B.E. Computer Science (1996) from </w:t>
      </w:r>
      <w:proofErr w:type="spellStart"/>
      <w:r w:rsidRPr="002244ED">
        <w:rPr>
          <w:rFonts w:asciiTheme="minorHAnsi" w:hAnsiTheme="minorHAnsi" w:cstheme="minorHAnsi"/>
          <w:sz w:val="22"/>
          <w:szCs w:val="22"/>
        </w:rPr>
        <w:t>Pune</w:t>
      </w:r>
      <w:proofErr w:type="spellEnd"/>
      <w:r w:rsidRPr="002244ED">
        <w:rPr>
          <w:rFonts w:asciiTheme="minorHAnsi" w:hAnsiTheme="minorHAnsi" w:cstheme="minorHAnsi"/>
          <w:sz w:val="22"/>
          <w:szCs w:val="22"/>
        </w:rPr>
        <w:t xml:space="preserve"> Institute of Computer </w:t>
      </w:r>
      <w:proofErr w:type="spellStart"/>
      <w:r w:rsidRPr="002244ED">
        <w:rPr>
          <w:rFonts w:asciiTheme="minorHAnsi" w:hAnsiTheme="minorHAnsi" w:cstheme="minorHAnsi"/>
          <w:sz w:val="22"/>
          <w:szCs w:val="22"/>
        </w:rPr>
        <w:t>Technology</w:t>
      </w:r>
      <w:proofErr w:type="gramStart"/>
      <w:r w:rsidRPr="002244ED">
        <w:rPr>
          <w:rFonts w:asciiTheme="minorHAnsi" w:hAnsiTheme="minorHAnsi" w:cstheme="minorHAnsi"/>
          <w:sz w:val="22"/>
          <w:szCs w:val="22"/>
        </w:rPr>
        <w:t>,Pune</w:t>
      </w:r>
      <w:proofErr w:type="spellEnd"/>
      <w:proofErr w:type="gramEnd"/>
      <w:r w:rsidRPr="002244ED">
        <w:rPr>
          <w:rFonts w:asciiTheme="minorHAnsi" w:hAnsiTheme="minorHAnsi" w:cstheme="minorHAnsi"/>
          <w:sz w:val="22"/>
          <w:szCs w:val="22"/>
        </w:rPr>
        <w:t xml:space="preserve"> University</w:t>
      </w:r>
      <w:r w:rsidR="000D0C59">
        <w:rPr>
          <w:rFonts w:asciiTheme="minorHAnsi" w:hAnsiTheme="minorHAnsi" w:cstheme="minorHAnsi"/>
          <w:sz w:val="22"/>
          <w:szCs w:val="22"/>
        </w:rPr>
        <w:t xml:space="preserve"> with 64% marks</w:t>
      </w:r>
      <w:r w:rsidRPr="002244ED">
        <w:rPr>
          <w:rFonts w:asciiTheme="minorHAnsi" w:hAnsiTheme="minorHAnsi" w:cstheme="minorHAnsi"/>
          <w:sz w:val="22"/>
          <w:szCs w:val="22"/>
        </w:rPr>
        <w:t>.</w:t>
      </w:r>
    </w:p>
    <w:p w:rsidR="00A9373F" w:rsidRPr="002244ED" w:rsidRDefault="00A9373F" w:rsidP="00A9373F">
      <w:pPr>
        <w:tabs>
          <w:tab w:val="left" w:pos="284"/>
        </w:tabs>
        <w:jc w:val="both"/>
        <w:rPr>
          <w:rFonts w:asciiTheme="minorHAnsi" w:hAnsiTheme="minorHAnsi" w:cstheme="minorHAnsi"/>
          <w:b/>
          <w:sz w:val="16"/>
        </w:rPr>
      </w:pPr>
    </w:p>
    <w:p w:rsidR="00A6187C" w:rsidRPr="002244ED" w:rsidRDefault="00A6187C">
      <w:pPr>
        <w:rPr>
          <w:rFonts w:asciiTheme="minorHAnsi" w:hAnsiTheme="minorHAnsi" w:cstheme="minorHAnsi"/>
          <w:b/>
          <w:bCs/>
        </w:rPr>
      </w:pPr>
    </w:p>
    <w:p w:rsidR="00EE70B0" w:rsidRPr="002244ED" w:rsidRDefault="00216A11">
      <w:pPr>
        <w:rPr>
          <w:rFonts w:asciiTheme="minorHAnsi" w:hAnsiTheme="minorHAnsi" w:cstheme="minorHAnsi"/>
          <w:b/>
        </w:rPr>
      </w:pPr>
      <w:r w:rsidRPr="002244ED">
        <w:rPr>
          <w:rFonts w:asciiTheme="minorHAnsi" w:hAnsiTheme="minorHAnsi" w:cstheme="minorHAnsi"/>
          <w:b/>
          <w:bCs/>
        </w:rPr>
        <w:t xml:space="preserve">Date </w:t>
      </w:r>
      <w:proofErr w:type="gramStart"/>
      <w:r w:rsidRPr="002244ED">
        <w:rPr>
          <w:rFonts w:asciiTheme="minorHAnsi" w:hAnsiTheme="minorHAnsi" w:cstheme="minorHAnsi"/>
          <w:b/>
          <w:bCs/>
        </w:rPr>
        <w:t>Of</w:t>
      </w:r>
      <w:proofErr w:type="gramEnd"/>
      <w:r w:rsidRPr="002244ED">
        <w:rPr>
          <w:rFonts w:asciiTheme="minorHAnsi" w:hAnsiTheme="minorHAnsi" w:cstheme="minorHAnsi"/>
          <w:b/>
          <w:bCs/>
        </w:rPr>
        <w:t xml:space="preserve"> Birth</w:t>
      </w:r>
      <w:r w:rsidR="00EE70B0" w:rsidRPr="002244ED">
        <w:rPr>
          <w:rFonts w:asciiTheme="minorHAnsi" w:hAnsiTheme="minorHAnsi" w:cstheme="minorHAnsi"/>
          <w:b/>
          <w:bCs/>
        </w:rPr>
        <w:t>:</w:t>
      </w:r>
    </w:p>
    <w:p w:rsidR="00A6187C" w:rsidRPr="002244ED" w:rsidRDefault="00EE70B0" w:rsidP="00216A11">
      <w:pPr>
        <w:numPr>
          <w:ilvl w:val="0"/>
          <w:numId w:val="3"/>
        </w:numPr>
        <w:pBdr>
          <w:top w:val="single" w:sz="4" w:space="1" w:color="000000"/>
        </w:pBdr>
        <w:jc w:val="center"/>
        <w:rPr>
          <w:rFonts w:asciiTheme="minorHAnsi" w:hAnsiTheme="minorHAnsi" w:cstheme="minorHAnsi"/>
        </w:rPr>
      </w:pPr>
      <w:r w:rsidRPr="002244ED">
        <w:rPr>
          <w:rFonts w:asciiTheme="minorHAnsi" w:hAnsiTheme="minorHAnsi" w:cstheme="minorHAnsi"/>
          <w:b/>
        </w:rPr>
        <w:t>Date of Birth:</w:t>
      </w:r>
      <w:r w:rsidRPr="002244ED">
        <w:rPr>
          <w:rFonts w:asciiTheme="minorHAnsi" w:hAnsiTheme="minorHAnsi" w:cstheme="minorHAnsi"/>
        </w:rPr>
        <w:t xml:space="preserve"> 27</w:t>
      </w:r>
      <w:r w:rsidRPr="002244ED">
        <w:rPr>
          <w:rFonts w:asciiTheme="minorHAnsi" w:hAnsiTheme="minorHAnsi" w:cstheme="minorHAnsi"/>
          <w:vertAlign w:val="superscript"/>
        </w:rPr>
        <w:t>th</w:t>
      </w:r>
      <w:r w:rsidRPr="002244ED">
        <w:rPr>
          <w:rFonts w:asciiTheme="minorHAnsi" w:hAnsiTheme="minorHAnsi" w:cstheme="minorHAnsi"/>
        </w:rPr>
        <w:t xml:space="preserve"> April 1973;</w:t>
      </w:r>
    </w:p>
    <w:p w:rsidR="00EE70B0" w:rsidRPr="002244ED" w:rsidRDefault="00EE70B0" w:rsidP="00216A11">
      <w:pPr>
        <w:numPr>
          <w:ilvl w:val="0"/>
          <w:numId w:val="3"/>
        </w:numPr>
        <w:pBdr>
          <w:top w:val="single" w:sz="4" w:space="1" w:color="000000"/>
        </w:pBdr>
        <w:jc w:val="center"/>
        <w:rPr>
          <w:rFonts w:asciiTheme="minorHAnsi" w:hAnsiTheme="minorHAnsi" w:cstheme="minorHAnsi"/>
        </w:rPr>
        <w:sectPr w:rsidR="00EE70B0" w:rsidRPr="002244ED">
          <w:type w:val="continuous"/>
          <w:pgSz w:w="11906" w:h="16838"/>
          <w:pgMar w:top="757" w:right="1287" w:bottom="757" w:left="1287" w:header="720" w:footer="720" w:gutter="0"/>
          <w:pgBorders>
            <w:top w:val="single" w:sz="8" w:space="12" w:color="000000"/>
            <w:left w:val="single" w:sz="8" w:space="12" w:color="000000"/>
            <w:bottom w:val="single" w:sz="8" w:space="12" w:color="000000"/>
            <w:right w:val="single" w:sz="8" w:space="12" w:color="000000"/>
          </w:pgBorders>
          <w:cols w:space="720"/>
          <w:docGrid w:linePitch="600" w:charSpace="32768"/>
        </w:sectPr>
      </w:pPr>
      <w:r w:rsidRPr="002244ED">
        <w:rPr>
          <w:rFonts w:asciiTheme="minorHAnsi" w:hAnsiTheme="minorHAnsi" w:cstheme="minorHAnsi"/>
          <w:b/>
        </w:rPr>
        <w:t>Languages Known:</w:t>
      </w:r>
      <w:r w:rsidRPr="002244ED">
        <w:rPr>
          <w:rFonts w:asciiTheme="minorHAnsi" w:hAnsiTheme="minorHAnsi" w:cstheme="minorHAnsi"/>
        </w:rPr>
        <w:t xml:space="preserve"> English, Hindi and Bengali; </w:t>
      </w:r>
    </w:p>
    <w:p w:rsidR="00F22A7C" w:rsidRPr="002244ED" w:rsidRDefault="00F22A7C">
      <w:pPr>
        <w:rPr>
          <w:rFonts w:asciiTheme="minorHAnsi" w:hAnsiTheme="minorHAnsi" w:cstheme="minorHAnsi"/>
        </w:rPr>
      </w:pPr>
    </w:p>
    <w:sectPr w:rsidR="00F22A7C" w:rsidRPr="002244ED" w:rsidSect="001B01A2">
      <w:type w:val="continuous"/>
      <w:pgSz w:w="11906" w:h="16838"/>
      <w:pgMar w:top="757" w:right="1287" w:bottom="757" w:left="1287" w:header="720" w:footer="720" w:gutter="0"/>
      <w:pgBorders>
        <w:top w:val="single" w:sz="8" w:space="12" w:color="000000"/>
        <w:left w:val="single" w:sz="8" w:space="12" w:color="000000"/>
        <w:bottom w:val="single" w:sz="8" w:space="12" w:color="000000"/>
        <w:right w:val="single" w:sz="8" w:space="12" w:color="000000"/>
      </w:pgBorders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A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800" w:hanging="720"/>
      </w:pPr>
      <w:rPr>
        <w:rFonts w:ascii="Palatino Linotype" w:hAnsi="Palatino Linotype" w:cs="Aria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color w:val="00000A"/>
        <w:sz w:val="14"/>
        <w:szCs w:val="20"/>
      </w:rPr>
    </w:lvl>
    <w:lvl w:ilvl="1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bullet"/>
      <w:lvlText w:val=""/>
      <w:lvlJc w:val="left"/>
      <w:pPr>
        <w:tabs>
          <w:tab w:val="num" w:pos="0"/>
        </w:tabs>
        <w:ind w:left="1008" w:hanging="360"/>
      </w:pPr>
      <w:rPr>
        <w:rFonts w:ascii="Wingdings" w:hAnsi="Wingdings" w:cs="Wingdings"/>
        <w:color w:val="00000A"/>
        <w:sz w:val="14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8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EE60F2"/>
    <w:rsid w:val="00056014"/>
    <w:rsid w:val="000A73A3"/>
    <w:rsid w:val="000D0C59"/>
    <w:rsid w:val="001529D3"/>
    <w:rsid w:val="00165CD3"/>
    <w:rsid w:val="00167F69"/>
    <w:rsid w:val="001B01A2"/>
    <w:rsid w:val="00216A11"/>
    <w:rsid w:val="002244ED"/>
    <w:rsid w:val="00271957"/>
    <w:rsid w:val="002720D7"/>
    <w:rsid w:val="002911C4"/>
    <w:rsid w:val="002C7510"/>
    <w:rsid w:val="0033724B"/>
    <w:rsid w:val="003473E0"/>
    <w:rsid w:val="0034791D"/>
    <w:rsid w:val="003D030D"/>
    <w:rsid w:val="003F6864"/>
    <w:rsid w:val="00400C6C"/>
    <w:rsid w:val="00437C8C"/>
    <w:rsid w:val="00444813"/>
    <w:rsid w:val="00497883"/>
    <w:rsid w:val="004E2FE4"/>
    <w:rsid w:val="004F1DE5"/>
    <w:rsid w:val="00523A1C"/>
    <w:rsid w:val="00594F30"/>
    <w:rsid w:val="005C6C3C"/>
    <w:rsid w:val="005D6E65"/>
    <w:rsid w:val="005E189B"/>
    <w:rsid w:val="00624443"/>
    <w:rsid w:val="007958FC"/>
    <w:rsid w:val="00797BD6"/>
    <w:rsid w:val="00852C9E"/>
    <w:rsid w:val="008D147C"/>
    <w:rsid w:val="008D1544"/>
    <w:rsid w:val="009418BF"/>
    <w:rsid w:val="00941DC7"/>
    <w:rsid w:val="00947285"/>
    <w:rsid w:val="009C402B"/>
    <w:rsid w:val="009C5D1B"/>
    <w:rsid w:val="009C717E"/>
    <w:rsid w:val="009D4D21"/>
    <w:rsid w:val="00A30F45"/>
    <w:rsid w:val="00A6187C"/>
    <w:rsid w:val="00A76DBB"/>
    <w:rsid w:val="00A9373F"/>
    <w:rsid w:val="00AB2480"/>
    <w:rsid w:val="00AB7411"/>
    <w:rsid w:val="00B244EA"/>
    <w:rsid w:val="00B914FD"/>
    <w:rsid w:val="00BC30BF"/>
    <w:rsid w:val="00C12AB9"/>
    <w:rsid w:val="00C145A9"/>
    <w:rsid w:val="00C9769F"/>
    <w:rsid w:val="00CC1C71"/>
    <w:rsid w:val="00D67446"/>
    <w:rsid w:val="00DA5883"/>
    <w:rsid w:val="00EA56F6"/>
    <w:rsid w:val="00EE60F2"/>
    <w:rsid w:val="00EE70B0"/>
    <w:rsid w:val="00EF2100"/>
    <w:rsid w:val="00F22A7C"/>
    <w:rsid w:val="00F4560F"/>
    <w:rsid w:val="00F57FD8"/>
    <w:rsid w:val="00F6131C"/>
    <w:rsid w:val="00F717B9"/>
    <w:rsid w:val="00F8099A"/>
    <w:rsid w:val="00F84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0" w:unhideWhenUsed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1A2"/>
    <w:pPr>
      <w:suppressAutoHyphens/>
    </w:pPr>
    <w:rPr>
      <w:rFonts w:ascii="Verdana" w:eastAsia="Calibri" w:hAnsi="Verdana"/>
      <w:color w:val="000000"/>
      <w:sz w:val="24"/>
      <w:szCs w:val="24"/>
      <w:lang w:val="en-GB" w:eastAsia="ar-SA"/>
    </w:rPr>
  </w:style>
  <w:style w:type="paragraph" w:styleId="Heading1">
    <w:name w:val="heading 1"/>
    <w:basedOn w:val="Normal"/>
    <w:next w:val="BodyText"/>
    <w:qFormat/>
    <w:rsid w:val="001B01A2"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1"/>
      <w:sz w:val="32"/>
      <w:szCs w:val="32"/>
    </w:rPr>
  </w:style>
  <w:style w:type="paragraph" w:styleId="Heading2">
    <w:name w:val="heading 2"/>
    <w:basedOn w:val="Normal"/>
    <w:next w:val="BodyText"/>
    <w:qFormat/>
    <w:rsid w:val="001B01A2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1B01A2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6">
    <w:name w:val="heading 6"/>
    <w:basedOn w:val="Normal"/>
    <w:next w:val="BodyText"/>
    <w:qFormat/>
    <w:rsid w:val="001B01A2"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</w:rPr>
  </w:style>
  <w:style w:type="paragraph" w:styleId="Heading8">
    <w:name w:val="heading 8"/>
    <w:basedOn w:val="Normal"/>
    <w:next w:val="BodyText"/>
    <w:qFormat/>
    <w:rsid w:val="001B01A2"/>
    <w:pPr>
      <w:numPr>
        <w:ilvl w:val="7"/>
        <w:numId w:val="1"/>
      </w:numPr>
      <w:spacing w:before="240" w:after="60"/>
      <w:outlineLvl w:val="7"/>
    </w:pPr>
    <w:rPr>
      <w:rFonts w:ascii="Calibri" w:hAnsi="Calibri" w:cs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B01A2"/>
  </w:style>
  <w:style w:type="character" w:customStyle="1" w:styleId="WW8Num1z1">
    <w:name w:val="WW8Num1z1"/>
    <w:rsid w:val="001B01A2"/>
  </w:style>
  <w:style w:type="character" w:customStyle="1" w:styleId="WW8Num1z2">
    <w:name w:val="WW8Num1z2"/>
    <w:rsid w:val="001B01A2"/>
  </w:style>
  <w:style w:type="character" w:customStyle="1" w:styleId="WW8Num1z3">
    <w:name w:val="WW8Num1z3"/>
    <w:rsid w:val="001B01A2"/>
  </w:style>
  <w:style w:type="character" w:customStyle="1" w:styleId="WW8Num1z4">
    <w:name w:val="WW8Num1z4"/>
    <w:rsid w:val="001B01A2"/>
  </w:style>
  <w:style w:type="character" w:customStyle="1" w:styleId="WW8Num1z5">
    <w:name w:val="WW8Num1z5"/>
    <w:rsid w:val="001B01A2"/>
  </w:style>
  <w:style w:type="character" w:customStyle="1" w:styleId="WW8Num1z6">
    <w:name w:val="WW8Num1z6"/>
    <w:rsid w:val="001B01A2"/>
  </w:style>
  <w:style w:type="character" w:customStyle="1" w:styleId="WW8Num1z7">
    <w:name w:val="WW8Num1z7"/>
    <w:rsid w:val="001B01A2"/>
  </w:style>
  <w:style w:type="character" w:customStyle="1" w:styleId="WW8Num1z8">
    <w:name w:val="WW8Num1z8"/>
    <w:rsid w:val="001B01A2"/>
  </w:style>
  <w:style w:type="character" w:customStyle="1" w:styleId="WW8Num2z0">
    <w:name w:val="WW8Num2z0"/>
    <w:rsid w:val="001B01A2"/>
    <w:rPr>
      <w:rFonts w:ascii="Symbol" w:hAnsi="Symbol" w:cs="Symbol"/>
      <w:color w:val="00000A"/>
    </w:rPr>
  </w:style>
  <w:style w:type="character" w:customStyle="1" w:styleId="WW8Num2z1">
    <w:name w:val="WW8Num2z1"/>
    <w:rsid w:val="001B01A2"/>
    <w:rPr>
      <w:rFonts w:ascii="Palatino Linotype" w:hAnsi="Palatino Linotype" w:cs="Arial"/>
    </w:rPr>
  </w:style>
  <w:style w:type="character" w:customStyle="1" w:styleId="WW8Num2z2">
    <w:name w:val="WW8Num2z2"/>
    <w:rsid w:val="001B01A2"/>
    <w:rPr>
      <w:rFonts w:ascii="Wingdings" w:hAnsi="Wingdings" w:cs="Wingdings"/>
    </w:rPr>
  </w:style>
  <w:style w:type="character" w:customStyle="1" w:styleId="WW8Num2z3">
    <w:name w:val="WW8Num2z3"/>
    <w:rsid w:val="001B01A2"/>
    <w:rPr>
      <w:rFonts w:ascii="Symbol" w:hAnsi="Symbol" w:cs="Symbol"/>
    </w:rPr>
  </w:style>
  <w:style w:type="character" w:customStyle="1" w:styleId="WW8Num2z4">
    <w:name w:val="WW8Num2z4"/>
    <w:rsid w:val="001B01A2"/>
    <w:rPr>
      <w:rFonts w:ascii="Courier New" w:hAnsi="Courier New" w:cs="Courier New"/>
    </w:rPr>
  </w:style>
  <w:style w:type="character" w:customStyle="1" w:styleId="WW8Num3z0">
    <w:name w:val="WW8Num3z0"/>
    <w:rsid w:val="001B01A2"/>
    <w:rPr>
      <w:rFonts w:ascii="Wingdings" w:hAnsi="Wingdings" w:cs="Wingdings"/>
      <w:color w:val="00000A"/>
      <w:sz w:val="14"/>
      <w:szCs w:val="20"/>
    </w:rPr>
  </w:style>
  <w:style w:type="character" w:customStyle="1" w:styleId="WW8Num3z1">
    <w:name w:val="WW8Num3z1"/>
    <w:rsid w:val="001B01A2"/>
    <w:rPr>
      <w:rFonts w:ascii="Wingdings" w:hAnsi="Wingdings" w:cs="Times New Roman"/>
      <w:sz w:val="18"/>
      <w:szCs w:val="18"/>
    </w:rPr>
  </w:style>
  <w:style w:type="character" w:customStyle="1" w:styleId="WW8Num3z2">
    <w:name w:val="WW8Num3z2"/>
    <w:rsid w:val="001B01A2"/>
    <w:rPr>
      <w:rFonts w:ascii="Wingdings" w:hAnsi="Wingdings" w:cs="Wingdings"/>
    </w:rPr>
  </w:style>
  <w:style w:type="character" w:customStyle="1" w:styleId="WW8Num3z3">
    <w:name w:val="WW8Num3z3"/>
    <w:rsid w:val="001B01A2"/>
    <w:rPr>
      <w:rFonts w:ascii="Symbol" w:hAnsi="Symbol" w:cs="Symbol"/>
    </w:rPr>
  </w:style>
  <w:style w:type="character" w:customStyle="1" w:styleId="WW8Num3z4">
    <w:name w:val="WW8Num3z4"/>
    <w:rsid w:val="001B01A2"/>
    <w:rPr>
      <w:rFonts w:ascii="Courier New" w:hAnsi="Courier New" w:cs="Courier New"/>
    </w:rPr>
  </w:style>
  <w:style w:type="character" w:customStyle="1" w:styleId="WW8Num4z0">
    <w:name w:val="WW8Num4z0"/>
    <w:rsid w:val="001B01A2"/>
    <w:rPr>
      <w:rFonts w:ascii="Symbol" w:hAnsi="Symbol" w:cs="Symbol"/>
      <w:color w:val="00000A"/>
    </w:rPr>
  </w:style>
  <w:style w:type="character" w:customStyle="1" w:styleId="WW8Num4z1">
    <w:name w:val="WW8Num4z1"/>
    <w:rsid w:val="001B01A2"/>
    <w:rPr>
      <w:rFonts w:ascii="Courier New" w:hAnsi="Courier New" w:cs="Courier New"/>
    </w:rPr>
  </w:style>
  <w:style w:type="character" w:customStyle="1" w:styleId="WW8Num4z2">
    <w:name w:val="WW8Num4z2"/>
    <w:rsid w:val="001B01A2"/>
    <w:rPr>
      <w:rFonts w:ascii="Wingdings" w:hAnsi="Wingdings" w:cs="Wingdings"/>
    </w:rPr>
  </w:style>
  <w:style w:type="character" w:customStyle="1" w:styleId="WW8Num4z3">
    <w:name w:val="WW8Num4z3"/>
    <w:rsid w:val="001B01A2"/>
    <w:rPr>
      <w:rFonts w:ascii="Symbol" w:hAnsi="Symbol" w:cs="Symbol"/>
    </w:rPr>
  </w:style>
  <w:style w:type="character" w:customStyle="1" w:styleId="WW8Num5z0">
    <w:name w:val="WW8Num5z0"/>
    <w:rsid w:val="001B01A2"/>
    <w:rPr>
      <w:rFonts w:ascii="Symbol" w:hAnsi="Symbol" w:cs="Symbol"/>
    </w:rPr>
  </w:style>
  <w:style w:type="character" w:customStyle="1" w:styleId="WW8Num5z1">
    <w:name w:val="WW8Num5z1"/>
    <w:rsid w:val="001B01A2"/>
    <w:rPr>
      <w:rFonts w:ascii="Courier New" w:hAnsi="Courier New" w:cs="Courier New"/>
    </w:rPr>
  </w:style>
  <w:style w:type="character" w:customStyle="1" w:styleId="WW8Num5z2">
    <w:name w:val="WW8Num5z2"/>
    <w:rsid w:val="001B01A2"/>
    <w:rPr>
      <w:rFonts w:ascii="Wingdings" w:hAnsi="Wingdings" w:cs="Wingdings"/>
    </w:rPr>
  </w:style>
  <w:style w:type="character" w:customStyle="1" w:styleId="WW8Num6z0">
    <w:name w:val="WW8Num6z0"/>
    <w:rsid w:val="001B01A2"/>
    <w:rPr>
      <w:rFonts w:ascii="Wingdings" w:hAnsi="Wingdings" w:cs="Wingdings"/>
      <w:color w:val="00000A"/>
      <w:sz w:val="14"/>
      <w:szCs w:val="20"/>
    </w:rPr>
  </w:style>
  <w:style w:type="character" w:customStyle="1" w:styleId="WW8Num6z1">
    <w:name w:val="WW8Num6z1"/>
    <w:rsid w:val="001B01A2"/>
    <w:rPr>
      <w:rFonts w:ascii="Courier New" w:hAnsi="Courier New" w:cs="Courier New"/>
    </w:rPr>
  </w:style>
  <w:style w:type="character" w:customStyle="1" w:styleId="WW8Num6z2">
    <w:name w:val="WW8Num6z2"/>
    <w:rsid w:val="001B01A2"/>
    <w:rPr>
      <w:rFonts w:ascii="Wingdings" w:hAnsi="Wingdings" w:cs="Wingdings"/>
    </w:rPr>
  </w:style>
  <w:style w:type="character" w:customStyle="1" w:styleId="WW8Num6z3">
    <w:name w:val="WW8Num6z3"/>
    <w:rsid w:val="001B01A2"/>
    <w:rPr>
      <w:rFonts w:ascii="Symbol" w:hAnsi="Symbol" w:cs="Symbol"/>
    </w:rPr>
  </w:style>
  <w:style w:type="character" w:customStyle="1" w:styleId="WW8Num7z0">
    <w:name w:val="WW8Num7z0"/>
    <w:rsid w:val="001B01A2"/>
    <w:rPr>
      <w:rFonts w:ascii="Symbol" w:hAnsi="Symbol" w:cs="Symbol" w:hint="default"/>
    </w:rPr>
  </w:style>
  <w:style w:type="character" w:customStyle="1" w:styleId="WW8Num7z1">
    <w:name w:val="WW8Num7z1"/>
    <w:rsid w:val="001B01A2"/>
    <w:rPr>
      <w:rFonts w:ascii="Courier New" w:hAnsi="Courier New" w:cs="Courier New" w:hint="default"/>
    </w:rPr>
  </w:style>
  <w:style w:type="character" w:customStyle="1" w:styleId="Heading2Char">
    <w:name w:val="Heading 2 Char"/>
    <w:rsid w:val="001B01A2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rsid w:val="001B01A2"/>
    <w:rPr>
      <w:rFonts w:cs="Times New Roman"/>
      <w:color w:val="0000FF"/>
      <w:u w:val="single"/>
    </w:rPr>
  </w:style>
  <w:style w:type="character" w:customStyle="1" w:styleId="BodyTextChar">
    <w:name w:val="Body Text Char"/>
    <w:rsid w:val="001B01A2"/>
    <w:rPr>
      <w:rFonts w:ascii="Verdana" w:hAnsi="Verdana" w:cs="Verdana"/>
      <w:sz w:val="20"/>
      <w:szCs w:val="20"/>
      <w:lang w:val="en-GB"/>
    </w:rPr>
  </w:style>
  <w:style w:type="character" w:customStyle="1" w:styleId="HeaderChar">
    <w:name w:val="Header Char"/>
    <w:rsid w:val="001B01A2"/>
    <w:rPr>
      <w:rFonts w:ascii="Verdana" w:hAnsi="Verdana" w:cs="Verdana"/>
      <w:sz w:val="20"/>
      <w:szCs w:val="20"/>
      <w:lang w:val="en-GB"/>
    </w:rPr>
  </w:style>
  <w:style w:type="character" w:customStyle="1" w:styleId="link11">
    <w:name w:val="link11"/>
    <w:rsid w:val="001B01A2"/>
    <w:rPr>
      <w:rFonts w:cs="Times New Roman"/>
    </w:rPr>
  </w:style>
  <w:style w:type="character" w:customStyle="1" w:styleId="apple-style-span">
    <w:name w:val="apple-style-span"/>
    <w:rsid w:val="001B01A2"/>
  </w:style>
  <w:style w:type="character" w:customStyle="1" w:styleId="apple-converted-space">
    <w:name w:val="apple-converted-space"/>
    <w:basedOn w:val="DefaultParagraphFont"/>
    <w:rsid w:val="001B01A2"/>
  </w:style>
  <w:style w:type="character" w:customStyle="1" w:styleId="Style1Char">
    <w:name w:val="Style1 Char"/>
    <w:rsid w:val="001B01A2"/>
    <w:rPr>
      <w:rFonts w:ascii="Verdana" w:hAnsi="Verdana" w:cs="Verdana"/>
      <w:b/>
      <w:sz w:val="28"/>
      <w:szCs w:val="28"/>
      <w:lang w:val="fr-FR"/>
    </w:rPr>
  </w:style>
  <w:style w:type="character" w:customStyle="1" w:styleId="Heading1Char">
    <w:name w:val="Heading 1 Char"/>
    <w:rsid w:val="001B01A2"/>
    <w:rPr>
      <w:rFonts w:ascii="Cambria" w:eastAsia="Times New Roman" w:hAnsi="Cambria" w:cs="Times New Roman"/>
      <w:b/>
      <w:bCs/>
      <w:kern w:val="1"/>
      <w:sz w:val="32"/>
      <w:szCs w:val="32"/>
      <w:lang w:val="en-GB"/>
    </w:rPr>
  </w:style>
  <w:style w:type="character" w:styleId="IntenseEmphasis">
    <w:name w:val="Intense Emphasis"/>
    <w:qFormat/>
    <w:rsid w:val="001B01A2"/>
    <w:rPr>
      <w:b/>
      <w:bCs/>
      <w:i/>
      <w:iCs/>
      <w:color w:val="4F81BD"/>
    </w:rPr>
  </w:style>
  <w:style w:type="character" w:customStyle="1" w:styleId="Heading6Char">
    <w:name w:val="Heading 6 Char"/>
    <w:rsid w:val="001B01A2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BodyText2Char">
    <w:name w:val="Body Text 2 Char"/>
    <w:rsid w:val="001B01A2"/>
    <w:rPr>
      <w:rFonts w:ascii="Verdana" w:hAnsi="Verdana" w:cs="Verdana"/>
      <w:lang w:val="en-GB"/>
    </w:rPr>
  </w:style>
  <w:style w:type="character" w:customStyle="1" w:styleId="ListParagraphChar">
    <w:name w:val="List Paragraph Char"/>
    <w:rsid w:val="001B01A2"/>
    <w:rPr>
      <w:rFonts w:ascii="Calibri" w:eastAsia="Calibri" w:hAnsi="Calibri" w:cs="Arial"/>
      <w:sz w:val="22"/>
      <w:szCs w:val="22"/>
      <w:lang w:val="en-US"/>
    </w:rPr>
  </w:style>
  <w:style w:type="character" w:customStyle="1" w:styleId="BalloonTextChar">
    <w:name w:val="Balloon Text Char"/>
    <w:rsid w:val="001B01A2"/>
    <w:rPr>
      <w:rFonts w:ascii="Tahoma" w:eastAsia="Calibri" w:hAnsi="Tahoma" w:cs="Tahoma"/>
      <w:sz w:val="16"/>
      <w:szCs w:val="16"/>
      <w:lang w:val="en-US"/>
    </w:rPr>
  </w:style>
  <w:style w:type="character" w:customStyle="1" w:styleId="FooterChar">
    <w:name w:val="Footer Char"/>
    <w:rsid w:val="001B01A2"/>
    <w:rPr>
      <w:rFonts w:ascii="Verdana" w:hAnsi="Verdana" w:cs="Verdana"/>
      <w:lang w:val="en-GB"/>
    </w:rPr>
  </w:style>
  <w:style w:type="character" w:customStyle="1" w:styleId="BodyTextIndent2Char">
    <w:name w:val="Body Text Indent 2 Char"/>
    <w:rsid w:val="001B01A2"/>
    <w:rPr>
      <w:rFonts w:ascii="Verdana" w:hAnsi="Verdana" w:cs="Verdana"/>
      <w:lang w:val="en-GB"/>
    </w:rPr>
  </w:style>
  <w:style w:type="character" w:customStyle="1" w:styleId="Heading3Char">
    <w:name w:val="Heading 3 Char"/>
    <w:rsid w:val="001B01A2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8Char">
    <w:name w:val="Heading 8 Char"/>
    <w:rsid w:val="001B01A2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bold1">
    <w:name w:val="bold1"/>
    <w:rsid w:val="001B01A2"/>
    <w:rPr>
      <w:b/>
      <w:bCs/>
    </w:rPr>
  </w:style>
  <w:style w:type="character" w:customStyle="1" w:styleId="ResumeBodyCharChar">
    <w:name w:val="Resume Body Char Char"/>
    <w:rsid w:val="001B01A2"/>
    <w:rPr>
      <w:szCs w:val="24"/>
      <w:lang w:val="en-US" w:eastAsia="ar-SA" w:bidi="ar-SA"/>
    </w:rPr>
  </w:style>
  <w:style w:type="character" w:customStyle="1" w:styleId="BodyText3Char">
    <w:name w:val="Body Text 3 Char"/>
    <w:rsid w:val="001B01A2"/>
    <w:rPr>
      <w:sz w:val="16"/>
      <w:szCs w:val="16"/>
      <w:lang w:val="en-US"/>
    </w:rPr>
  </w:style>
  <w:style w:type="character" w:customStyle="1" w:styleId="ListLabel1">
    <w:name w:val="ListLabel 1"/>
    <w:rsid w:val="001B01A2"/>
    <w:rPr>
      <w:b w:val="0"/>
      <w:i w:val="0"/>
      <w:color w:val="808080"/>
      <w:sz w:val="12"/>
      <w:szCs w:val="12"/>
    </w:rPr>
  </w:style>
  <w:style w:type="character" w:customStyle="1" w:styleId="ListLabel2">
    <w:name w:val="ListLabel 2"/>
    <w:rsid w:val="001B01A2"/>
    <w:rPr>
      <w:color w:val="00000A"/>
    </w:rPr>
  </w:style>
  <w:style w:type="character" w:customStyle="1" w:styleId="ListLabel3">
    <w:name w:val="ListLabel 3"/>
    <w:rsid w:val="001B01A2"/>
    <w:rPr>
      <w:rFonts w:eastAsia="Calibri" w:cs="Arial"/>
    </w:rPr>
  </w:style>
  <w:style w:type="character" w:customStyle="1" w:styleId="ListLabel4">
    <w:name w:val="ListLabel 4"/>
    <w:rsid w:val="001B01A2"/>
    <w:rPr>
      <w:rFonts w:cs="Courier New"/>
    </w:rPr>
  </w:style>
  <w:style w:type="character" w:customStyle="1" w:styleId="ListLabel5">
    <w:name w:val="ListLabel 5"/>
    <w:rsid w:val="001B01A2"/>
    <w:rPr>
      <w:color w:val="00000A"/>
      <w:sz w:val="14"/>
      <w:szCs w:val="20"/>
    </w:rPr>
  </w:style>
  <w:style w:type="character" w:customStyle="1" w:styleId="ListLabel6">
    <w:name w:val="ListLabel 6"/>
    <w:rsid w:val="001B01A2"/>
    <w:rPr>
      <w:rFonts w:cs="Times New Roman"/>
      <w:sz w:val="18"/>
      <w:szCs w:val="18"/>
    </w:rPr>
  </w:style>
  <w:style w:type="character" w:customStyle="1" w:styleId="ListLabel7">
    <w:name w:val="ListLabel 7"/>
    <w:rsid w:val="001B01A2"/>
    <w:rPr>
      <w:rFonts w:eastAsia="Times New Roman" w:cs="Calibri"/>
    </w:rPr>
  </w:style>
  <w:style w:type="character" w:customStyle="1" w:styleId="ListLabel8">
    <w:name w:val="ListLabel 8"/>
    <w:rsid w:val="001B01A2"/>
    <w:rPr>
      <w:b w:val="0"/>
      <w:i w:val="0"/>
      <w:sz w:val="18"/>
      <w:szCs w:val="18"/>
    </w:rPr>
  </w:style>
  <w:style w:type="character" w:customStyle="1" w:styleId="ListLabel9">
    <w:name w:val="ListLabel 9"/>
    <w:rsid w:val="001B01A2"/>
    <w:rPr>
      <w:rFonts w:cs="Times New Roman"/>
      <w:color w:val="00000A"/>
      <w:sz w:val="16"/>
      <w:szCs w:val="20"/>
    </w:rPr>
  </w:style>
  <w:style w:type="character" w:customStyle="1" w:styleId="ListLabel10">
    <w:name w:val="ListLabel 10"/>
    <w:rsid w:val="001B01A2"/>
    <w:rPr>
      <w:sz w:val="20"/>
    </w:rPr>
  </w:style>
  <w:style w:type="character" w:customStyle="1" w:styleId="WW8Num7z2">
    <w:name w:val="WW8Num7z2"/>
    <w:rsid w:val="001B01A2"/>
    <w:rPr>
      <w:rFonts w:ascii="Wingdings" w:hAnsi="Wingdings" w:cs="Wingdings" w:hint="default"/>
    </w:rPr>
  </w:style>
  <w:style w:type="character" w:customStyle="1" w:styleId="Bullets">
    <w:name w:val="Bullets"/>
    <w:rsid w:val="001B01A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1B01A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1B01A2"/>
    <w:pPr>
      <w:spacing w:after="120"/>
    </w:pPr>
  </w:style>
  <w:style w:type="paragraph" w:styleId="List">
    <w:name w:val="List"/>
    <w:basedOn w:val="BodyText"/>
    <w:rsid w:val="001B01A2"/>
    <w:rPr>
      <w:rFonts w:cs="Mangal"/>
    </w:rPr>
  </w:style>
  <w:style w:type="paragraph" w:styleId="Caption">
    <w:name w:val="caption"/>
    <w:basedOn w:val="Normal"/>
    <w:qFormat/>
    <w:rsid w:val="001B01A2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1B01A2"/>
    <w:pPr>
      <w:suppressLineNumbers/>
    </w:pPr>
    <w:rPr>
      <w:rFonts w:cs="Mangal"/>
    </w:rPr>
  </w:style>
  <w:style w:type="paragraph" w:styleId="Header">
    <w:name w:val="header"/>
    <w:basedOn w:val="Normal"/>
    <w:rsid w:val="001B01A2"/>
    <w:pPr>
      <w:suppressLineNumbers/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1B01A2"/>
    <w:pPr>
      <w:spacing w:before="100" w:after="100"/>
    </w:pPr>
    <w:rPr>
      <w:rFonts w:ascii="Times New Roman" w:eastAsia="Batang" w:hAnsi="Times New Roman"/>
      <w:lang w:val="en-US"/>
    </w:rPr>
  </w:style>
  <w:style w:type="paragraph" w:customStyle="1" w:styleId="Style1">
    <w:name w:val="Style1"/>
    <w:basedOn w:val="Normal"/>
    <w:rsid w:val="001B01A2"/>
    <w:rPr>
      <w:b/>
      <w:sz w:val="28"/>
      <w:szCs w:val="28"/>
      <w:lang w:val="fr-FR"/>
    </w:rPr>
  </w:style>
  <w:style w:type="paragraph" w:styleId="ListParagraph">
    <w:name w:val="List Paragraph"/>
    <w:basedOn w:val="Normal"/>
    <w:qFormat/>
    <w:rsid w:val="001B01A2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Bullets0">
    <w:name w:val="Bullets"/>
    <w:basedOn w:val="Normal"/>
    <w:rsid w:val="001B01A2"/>
    <w:pPr>
      <w:spacing w:before="40" w:after="120" w:line="220" w:lineRule="exact"/>
    </w:pPr>
    <w:rPr>
      <w:rFonts w:ascii="Tahoma" w:hAnsi="Tahoma" w:cs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1B01A2"/>
    <w:rPr>
      <w:rFonts w:ascii="Times New Roman" w:hAnsi="Times New Roman"/>
      <w:lang w:val="en-US"/>
    </w:rPr>
  </w:style>
  <w:style w:type="paragraph" w:styleId="BodyTextIndent">
    <w:name w:val="Body Text Indent"/>
    <w:basedOn w:val="Normal"/>
    <w:rsid w:val="001B01A2"/>
    <w:pPr>
      <w:spacing w:after="120"/>
      <w:ind w:left="360"/>
    </w:pPr>
  </w:style>
  <w:style w:type="paragraph" w:customStyle="1" w:styleId="Achievement">
    <w:name w:val="Achievement"/>
    <w:basedOn w:val="BodyText"/>
    <w:rsid w:val="001B01A2"/>
    <w:pPr>
      <w:spacing w:after="60" w:line="220" w:lineRule="atLeast"/>
      <w:jc w:val="both"/>
    </w:pPr>
    <w:rPr>
      <w:rFonts w:ascii="Arial" w:eastAsia="Batang" w:hAnsi="Arial" w:cs="Arial"/>
      <w:spacing w:val="-5"/>
      <w:lang w:val="en-US"/>
    </w:rPr>
  </w:style>
  <w:style w:type="paragraph" w:styleId="BodyText2">
    <w:name w:val="Body Text 2"/>
    <w:basedOn w:val="Normal"/>
    <w:rsid w:val="001B01A2"/>
    <w:pPr>
      <w:spacing w:after="120" w:line="480" w:lineRule="auto"/>
    </w:pPr>
  </w:style>
  <w:style w:type="paragraph" w:styleId="BalloonText">
    <w:name w:val="Balloon Text"/>
    <w:basedOn w:val="Normal"/>
    <w:rsid w:val="001B01A2"/>
    <w:rPr>
      <w:rFonts w:ascii="Tahoma" w:hAnsi="Tahoma" w:cs="Tahoma"/>
      <w:sz w:val="16"/>
      <w:szCs w:val="16"/>
      <w:lang w:val="en-US"/>
    </w:rPr>
  </w:style>
  <w:style w:type="paragraph" w:customStyle="1" w:styleId="SectionHeaders">
    <w:name w:val="Section Headers"/>
    <w:basedOn w:val="Normal"/>
    <w:rsid w:val="001B01A2"/>
    <w:pPr>
      <w:keepNext/>
      <w:pBdr>
        <w:top w:val="single" w:sz="20" w:space="1" w:color="008080"/>
      </w:pBdr>
      <w:spacing w:before="240" w:after="120"/>
      <w:jc w:val="center"/>
    </w:pPr>
    <w:rPr>
      <w:b/>
      <w:bCs/>
      <w:caps/>
      <w:color w:val="365F91"/>
      <w:sz w:val="25"/>
      <w:lang w:val="en-US"/>
    </w:rPr>
  </w:style>
  <w:style w:type="paragraph" w:styleId="Footer">
    <w:name w:val="footer"/>
    <w:basedOn w:val="Normal"/>
    <w:rsid w:val="001B01A2"/>
    <w:pPr>
      <w:suppressLineNumbers/>
      <w:tabs>
        <w:tab w:val="center" w:pos="4513"/>
        <w:tab w:val="right" w:pos="9026"/>
      </w:tabs>
    </w:pPr>
  </w:style>
  <w:style w:type="paragraph" w:styleId="BodyTextIndent2">
    <w:name w:val="Body Text Indent 2"/>
    <w:basedOn w:val="Normal"/>
    <w:rsid w:val="001B01A2"/>
    <w:pPr>
      <w:spacing w:after="120" w:line="480" w:lineRule="auto"/>
      <w:ind w:left="283"/>
    </w:pPr>
  </w:style>
  <w:style w:type="paragraph" w:customStyle="1" w:styleId="ResumeBodyChar">
    <w:name w:val="Resume Body Char"/>
    <w:basedOn w:val="Normal"/>
    <w:rsid w:val="001B01A2"/>
    <w:pPr>
      <w:spacing w:before="60"/>
    </w:pPr>
    <w:rPr>
      <w:rFonts w:ascii="Times New Roman" w:hAnsi="Times New Roman"/>
      <w:lang w:val="en-US"/>
    </w:rPr>
  </w:style>
  <w:style w:type="paragraph" w:customStyle="1" w:styleId="ResumeSkillSet">
    <w:name w:val="Resume SkillSet"/>
    <w:basedOn w:val="ResumeBodyChar"/>
    <w:rsid w:val="001B01A2"/>
    <w:pPr>
      <w:keepLines/>
      <w:tabs>
        <w:tab w:val="left" w:pos="2160"/>
      </w:tabs>
      <w:jc w:val="center"/>
    </w:pPr>
    <w:rPr>
      <w:b/>
      <w:bCs/>
      <w:i/>
      <w:szCs w:val="20"/>
    </w:rPr>
  </w:style>
  <w:style w:type="paragraph" w:styleId="BodyText3">
    <w:name w:val="Body Text 3"/>
    <w:basedOn w:val="Normal"/>
    <w:rsid w:val="001B01A2"/>
    <w:pPr>
      <w:spacing w:after="120"/>
    </w:pPr>
    <w:rPr>
      <w:rFonts w:ascii="Times New Roman" w:hAnsi="Times New Roman"/>
      <w:sz w:val="16"/>
      <w:szCs w:val="16"/>
      <w:lang w:val="en-US"/>
    </w:rPr>
  </w:style>
  <w:style w:type="paragraph" w:customStyle="1" w:styleId="ResumeProjectname">
    <w:name w:val="Resume_Project name"/>
    <w:basedOn w:val="Normal"/>
    <w:rsid w:val="001B01A2"/>
    <w:pPr>
      <w:spacing w:line="260" w:lineRule="atLeast"/>
      <w:jc w:val="both"/>
    </w:pPr>
    <w:rPr>
      <w:rFonts w:ascii="Palatino Linotype" w:hAnsi="Palatino Linotype" w:cs="Palatino Linotype"/>
      <w:b/>
      <w:bCs/>
      <w:sz w:val="22"/>
      <w:lang w:val="en-IN"/>
    </w:rPr>
  </w:style>
  <w:style w:type="paragraph" w:customStyle="1" w:styleId="ResumesBullets">
    <w:name w:val="Resumes_Bullets"/>
    <w:basedOn w:val="Normal"/>
    <w:rsid w:val="001B01A2"/>
    <w:pPr>
      <w:tabs>
        <w:tab w:val="left" w:pos="180"/>
      </w:tabs>
      <w:spacing w:line="260" w:lineRule="atLeast"/>
      <w:jc w:val="both"/>
    </w:pPr>
    <w:rPr>
      <w:rFonts w:ascii="Palatino Linotype" w:hAnsi="Palatino Linotype" w:cs="Palatino Linotype"/>
      <w:lang w:val="en-IN"/>
    </w:rPr>
  </w:style>
  <w:style w:type="paragraph" w:customStyle="1" w:styleId="levnl14">
    <w:name w:val="_levnl14"/>
    <w:basedOn w:val="Normal"/>
    <w:rsid w:val="001B01A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280"/>
      </w:tabs>
      <w:ind w:left="360" w:hanging="360"/>
    </w:pPr>
    <w:rPr>
      <w:rFonts w:ascii="Times New Roman" w:hAnsi="Times New Roman"/>
      <w:lang w:val="en-US"/>
    </w:rPr>
  </w:style>
  <w:style w:type="paragraph" w:customStyle="1" w:styleId="yiv9056866465msonormal">
    <w:name w:val="yiv9056866465msonormal"/>
    <w:basedOn w:val="Normal"/>
    <w:rsid w:val="001B01A2"/>
    <w:pPr>
      <w:spacing w:before="100" w:after="100"/>
    </w:pPr>
    <w:rPr>
      <w:rFonts w:ascii="Times New Roman" w:hAnsi="Times New Roman"/>
      <w:lang w:val="en-US"/>
    </w:rPr>
  </w:style>
  <w:style w:type="paragraph" w:styleId="Revision">
    <w:name w:val="Revision"/>
    <w:hidden/>
    <w:uiPriority w:val="99"/>
    <w:semiHidden/>
    <w:rsid w:val="00624443"/>
    <w:rPr>
      <w:rFonts w:ascii="Verdana" w:eastAsia="Calibri" w:hAnsi="Verdana"/>
      <w:color w:val="000000"/>
      <w:sz w:val="24"/>
      <w:szCs w:val="24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hubhayan.sengupta@g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Hewlett-Packard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Shubhayan Rita</dc:creator>
  <cp:lastModifiedBy>RuchiKaustuv</cp:lastModifiedBy>
  <cp:revision>13</cp:revision>
  <cp:lastPrinted>2022-04-08T07:22:00Z</cp:lastPrinted>
  <dcterms:created xsi:type="dcterms:W3CDTF">2021-01-01T02:57:00Z</dcterms:created>
  <dcterms:modified xsi:type="dcterms:W3CDTF">2023-07-05T14:23:00Z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